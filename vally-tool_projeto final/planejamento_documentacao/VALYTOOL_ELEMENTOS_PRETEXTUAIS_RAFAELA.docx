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FFFFFF"/>
  <w:body>
    <w:tbl>
      <w:tblPr>
        <w:tblW w:w="0" w:type="auto"/>
        <w:tblInd w:w="-459" w:type="dxa"/>
        <w:tblLook w:val="04A0" w:firstRow="1" w:lastRow="0" w:firstColumn="1" w:lastColumn="0" w:noHBand="0" w:noVBand="1"/>
      </w:tblPr>
      <w:tblGrid>
        <w:gridCol w:w="2958"/>
        <w:gridCol w:w="3234"/>
        <w:gridCol w:w="3339"/>
      </w:tblGrid>
      <w:tr w:rsidRPr="00B74F73" w:rsidR="002D3EC2" w:rsidTr="7FD94E36" w14:paraId="7C9709AE" w14:textId="77777777">
        <w:tc>
          <w:tcPr>
            <w:tcW w:w="3119" w:type="dxa"/>
            <w:shd w:val="clear" w:color="auto" w:fill="auto"/>
            <w:vAlign w:val="center"/>
          </w:tcPr>
          <w:p w:rsidRPr="00B74F73" w:rsidR="002D3EC2" w:rsidP="00B74F73" w:rsidRDefault="002D3EC2" w14:paraId="672A6659" w14:textId="77777777">
            <w:pPr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  <w:p w:rsidRPr="00B74F73" w:rsidR="002D3EC2" w:rsidP="00B74F73" w:rsidRDefault="00EC5776" w14:paraId="5E3AFEC7" w14:textId="77777777">
            <w:pPr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068F408" wp14:editId="07777777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154940</wp:posOffset>
                  </wp:positionV>
                  <wp:extent cx="1605280" cy="495300"/>
                  <wp:effectExtent l="0" t="0" r="0" b="0"/>
                  <wp:wrapNone/>
                  <wp:docPr id="24" name="Imagem 24" descr="Resultado de imagem para FAET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Resultado de imagem para FAET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528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Pr="00B74F73" w:rsidR="002D3EC2" w:rsidP="00B74F73" w:rsidRDefault="002D3EC2" w14:paraId="0A37501D" w14:textId="77777777">
            <w:pPr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  <w:p w:rsidRPr="00B74F73" w:rsidR="002D3EC2" w:rsidP="00B74F73" w:rsidRDefault="002D3EC2" w14:paraId="5DAB6C7B" w14:textId="77777777">
            <w:pPr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  <w:p w:rsidRPr="00B74F73" w:rsidR="002D3EC2" w:rsidP="00B74F73" w:rsidRDefault="002D3EC2" w14:paraId="02EB378F" w14:textId="77777777">
            <w:pPr>
              <w:ind w:left="0" w:firstLine="0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Pr="00B74F73" w:rsidR="002D3EC2" w:rsidP="00B74F73" w:rsidRDefault="00391357" w14:paraId="6A05A809" w14:textId="77777777">
            <w:pPr>
              <w:ind w:left="0" w:firstLine="0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noProof/>
              </w:rPr>
              <w:object w:dxaOrig="4704" w:dyaOrig="4464" w14:anchorId="1EA1F358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128.95pt;height:121.4pt" o:ole="" type="#_x0000_t75">
                  <v:imagedata o:title="" r:id="rId10"/>
                </v:shape>
                <o:OLEObject Type="Embed" ProgID="PBrush" ShapeID="_x0000_i1025" DrawAspect="Content" ObjectID="_1655387049" r:id="rId11"/>
              </w:object>
            </w:r>
          </w:p>
        </w:tc>
        <w:tc>
          <w:tcPr>
            <w:tcW w:w="3368" w:type="dxa"/>
            <w:shd w:val="clear" w:color="auto" w:fill="auto"/>
            <w:vAlign w:val="center"/>
          </w:tcPr>
          <w:p w:rsidRPr="00B74F73" w:rsidR="002D3EC2" w:rsidP="00B74F73" w:rsidRDefault="00EC5776" w14:paraId="5A39BBE3" w14:textId="77777777">
            <w:pPr>
              <w:ind w:left="0" w:firstLine="0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E8890F" wp14:editId="11DE516C">
                  <wp:extent cx="1676400" cy="933450"/>
                  <wp:effectExtent l="0" t="0" r="0" b="0"/>
                  <wp:docPr id="1601919353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9C1BD6" w:rsidR="006D1624" w:rsidP="006D1624" w:rsidRDefault="006D1624" w14:paraId="24F3193B" w14:textId="77777777">
      <w:pPr>
        <w:jc w:val="center"/>
        <w:rPr>
          <w:rFonts w:ascii="Arial" w:hAnsi="Arial" w:cs="Arial"/>
          <w:b/>
          <w:color w:val="FFFFFF"/>
          <w:sz w:val="24"/>
          <w:szCs w:val="24"/>
        </w:rPr>
      </w:pPr>
      <w:r w:rsidRPr="009C1BD6">
        <w:rPr>
          <w:rFonts w:ascii="Arial" w:hAnsi="Arial" w:cs="Arial"/>
          <w:b/>
          <w:color w:val="FFFFFF"/>
          <w:sz w:val="24"/>
          <w:szCs w:val="24"/>
        </w:rPr>
        <w:t>UEZO – FUNDAÇÃO CENTRO UNIVERSITÁRIO ESTADUAL DA ZONA OESTE</w:t>
      </w:r>
    </w:p>
    <w:p w:rsidRPr="009C1BD6" w:rsidR="009E19FE" w:rsidP="006D1624" w:rsidRDefault="009E19FE" w14:paraId="41C8F396" w14:textId="77777777">
      <w:pPr>
        <w:jc w:val="center"/>
        <w:rPr>
          <w:rFonts w:ascii="Arial" w:hAnsi="Arial" w:cs="Arial"/>
          <w:b/>
          <w:color w:val="FFFFFF"/>
          <w:sz w:val="24"/>
          <w:szCs w:val="24"/>
        </w:rPr>
      </w:pPr>
    </w:p>
    <w:p w:rsidRPr="009C1BD6" w:rsidR="009E19FE" w:rsidP="006D1624" w:rsidRDefault="009E19FE" w14:paraId="72A3D3EC" w14:textId="77777777">
      <w:pPr>
        <w:jc w:val="center"/>
        <w:rPr>
          <w:rFonts w:ascii="Arial" w:hAnsi="Arial" w:cs="Arial"/>
          <w:b/>
          <w:color w:val="FFFFFF"/>
          <w:sz w:val="24"/>
          <w:szCs w:val="24"/>
        </w:rPr>
      </w:pPr>
    </w:p>
    <w:p w:rsidRPr="009C1BD6" w:rsidR="00BC2153" w:rsidP="006D1624" w:rsidRDefault="00BC2153" w14:paraId="0D0B940D" w14:textId="77777777">
      <w:pPr>
        <w:jc w:val="center"/>
        <w:rPr>
          <w:rFonts w:ascii="Arial" w:hAnsi="Arial" w:cs="Arial"/>
          <w:b/>
          <w:color w:val="FFFFFF"/>
          <w:sz w:val="24"/>
          <w:szCs w:val="24"/>
        </w:rPr>
      </w:pPr>
    </w:p>
    <w:p w:rsidRPr="009C1BD6" w:rsidR="000D5D09" w:rsidP="006D1624" w:rsidRDefault="000D5D09" w14:paraId="0E27B00A" w14:textId="77777777">
      <w:pPr>
        <w:jc w:val="center"/>
        <w:rPr>
          <w:rFonts w:ascii="Arial" w:hAnsi="Arial" w:cs="Arial"/>
          <w:b/>
          <w:color w:val="FFFFFF"/>
          <w:sz w:val="24"/>
          <w:szCs w:val="24"/>
        </w:rPr>
      </w:pPr>
    </w:p>
    <w:p w:rsidRPr="009C1BD6" w:rsidR="00BC2153" w:rsidP="102AC052" w:rsidRDefault="00BC2153" w14:paraId="60061E4C" w14:textId="77777777">
      <w:pPr>
        <w:jc w:val="center"/>
        <w:rPr>
          <w:rFonts w:ascii="Arial" w:hAnsi="Arial" w:cs="Arial"/>
          <w:b/>
          <w:bCs/>
          <w:color w:val="FFFFFF"/>
          <w:sz w:val="24"/>
          <w:szCs w:val="24"/>
        </w:rPr>
      </w:pPr>
    </w:p>
    <w:p w:rsidR="102AC052" w:rsidP="102AC052" w:rsidRDefault="119DB4BC" w14:paraId="193D20A7" w14:textId="3927395F">
      <w:pPr>
        <w:spacing w:before="360" w:after="0"/>
        <w:ind w:left="0" w:firstLine="0"/>
        <w:jc w:val="center"/>
        <w:rPr>
          <w:rFonts w:ascii="Arial" w:hAnsi="Arial" w:cs="Arial"/>
          <w:b/>
          <w:bCs/>
          <w:sz w:val="32"/>
          <w:szCs w:val="32"/>
        </w:rPr>
      </w:pPr>
      <w:r w:rsidRPr="119DB4BC">
        <w:rPr>
          <w:rFonts w:ascii="Arial" w:hAnsi="Arial" w:cs="Arial"/>
          <w:b/>
          <w:bCs/>
          <w:sz w:val="32"/>
          <w:szCs w:val="32"/>
        </w:rPr>
        <w:t>VALY</w:t>
      </w:r>
      <w:r w:rsidRPr="39C31B0A" w:rsidR="39C31B0A">
        <w:rPr>
          <w:rFonts w:ascii="Arial" w:hAnsi="Arial" w:cs="Arial"/>
          <w:b/>
          <w:bCs/>
          <w:sz w:val="32"/>
          <w:szCs w:val="32"/>
        </w:rPr>
        <w:t xml:space="preserve"> TOOL</w:t>
      </w:r>
    </w:p>
    <w:p w:rsidR="102AC052" w:rsidP="102AC052" w:rsidRDefault="102AC052" w14:paraId="1B538B9D" w14:textId="17636E1C">
      <w:pPr>
        <w:spacing w:line="360" w:lineRule="auto"/>
        <w:ind w:left="0"/>
        <w:jc w:val="center"/>
        <w:rPr>
          <w:rFonts w:ascii="Arial" w:hAnsi="Arial" w:cs="Arial"/>
          <w:b/>
          <w:bCs/>
          <w:sz w:val="32"/>
          <w:szCs w:val="32"/>
        </w:rPr>
      </w:pPr>
      <w:r w:rsidRPr="102AC052">
        <w:rPr>
          <w:rFonts w:ascii="Arial" w:hAnsi="Arial" w:cs="Arial"/>
          <w:b/>
          <w:bCs/>
          <w:sz w:val="32"/>
          <w:szCs w:val="32"/>
        </w:rPr>
        <w:t xml:space="preserve">         SOFTWARE DE AVALIAÇÃO</w:t>
      </w:r>
    </w:p>
    <w:p w:rsidRPr="009C1BD6" w:rsidR="00BC2153" w:rsidP="004B7926" w:rsidRDefault="00BC2153" w14:paraId="44EAFD9C" w14:textId="77777777">
      <w:pPr>
        <w:jc w:val="center"/>
        <w:rPr>
          <w:rFonts w:ascii="Arial" w:hAnsi="Arial" w:cs="Arial"/>
          <w:b/>
          <w:sz w:val="24"/>
          <w:szCs w:val="24"/>
        </w:rPr>
      </w:pPr>
    </w:p>
    <w:p w:rsidRPr="009C1BD6" w:rsidR="00BC2153" w:rsidP="004B7926" w:rsidRDefault="00BC2153" w14:paraId="4B94D5A5" w14:textId="77777777">
      <w:pPr>
        <w:jc w:val="center"/>
        <w:rPr>
          <w:rFonts w:ascii="Arial" w:hAnsi="Arial" w:cs="Arial"/>
          <w:b/>
          <w:sz w:val="24"/>
          <w:szCs w:val="24"/>
        </w:rPr>
      </w:pPr>
    </w:p>
    <w:p w:rsidRPr="009C1BD6" w:rsidR="00BC2153" w:rsidP="004B7926" w:rsidRDefault="00BC2153" w14:paraId="3DEEC669" w14:textId="77777777">
      <w:pPr>
        <w:jc w:val="center"/>
        <w:rPr>
          <w:rFonts w:ascii="Arial" w:hAnsi="Arial" w:cs="Arial"/>
          <w:b/>
          <w:sz w:val="24"/>
          <w:szCs w:val="24"/>
        </w:rPr>
      </w:pPr>
    </w:p>
    <w:p w:rsidRPr="009C1BD6" w:rsidR="00935F95" w:rsidP="004B7926" w:rsidRDefault="00935F95" w14:paraId="3656B9AB" w14:textId="77777777">
      <w:pPr>
        <w:jc w:val="center"/>
        <w:rPr>
          <w:rFonts w:ascii="Arial" w:hAnsi="Arial" w:cs="Arial"/>
          <w:b/>
          <w:sz w:val="24"/>
          <w:szCs w:val="24"/>
        </w:rPr>
      </w:pPr>
    </w:p>
    <w:p w:rsidR="102AC052" w:rsidP="102AC052" w:rsidRDefault="102AC052" w14:paraId="6D1DB3F8" w14:textId="4F74D9E2">
      <w:pPr>
        <w:spacing w:after="0"/>
        <w:jc w:val="center"/>
      </w:pPr>
      <w:r w:rsidRPr="102AC052">
        <w:rPr>
          <w:rFonts w:ascii="Arial" w:hAnsi="Arial" w:cs="Arial"/>
          <w:b/>
          <w:bCs/>
          <w:sz w:val="28"/>
          <w:szCs w:val="28"/>
        </w:rPr>
        <w:t>ESTEVÃO FIGUEIREDO SILVA DUARTE</w:t>
      </w:r>
    </w:p>
    <w:p w:rsidR="102AC052" w:rsidP="102AC052" w:rsidRDefault="102AC052" w14:paraId="6023A0D7" w14:textId="0AA79B9A">
      <w:pPr>
        <w:spacing w:after="0"/>
        <w:jc w:val="center"/>
      </w:pPr>
      <w:r w:rsidRPr="102AC052">
        <w:rPr>
          <w:rFonts w:ascii="Arial" w:hAnsi="Arial" w:cs="Arial"/>
          <w:b/>
          <w:bCs/>
          <w:sz w:val="28"/>
          <w:szCs w:val="28"/>
        </w:rPr>
        <w:t>LUCAS SILVA CHAVES ALVES</w:t>
      </w:r>
    </w:p>
    <w:p w:rsidR="102AC052" w:rsidP="102AC052" w:rsidRDefault="102AC052" w14:paraId="0234BDA4" w14:textId="135994F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102AC052">
        <w:rPr>
          <w:rFonts w:ascii="Arial" w:hAnsi="Arial" w:cs="Arial"/>
          <w:b/>
          <w:bCs/>
          <w:sz w:val="28"/>
          <w:szCs w:val="28"/>
        </w:rPr>
        <w:t>RAFAELA LETÍCIA MORATA MARINHO GRILLO</w:t>
      </w:r>
    </w:p>
    <w:p w:rsidRPr="009C1BD6" w:rsidR="00BC2153" w:rsidP="002F6150" w:rsidRDefault="00BC2153" w14:paraId="45FB0818" w14:textId="77777777">
      <w:pPr>
        <w:autoSpaceDE w:val="0"/>
        <w:spacing w:before="240"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Pr="009C1BD6" w:rsidR="00BC2153" w:rsidP="00DE5708" w:rsidRDefault="00BC2153" w14:paraId="049F31CB" w14:textId="77777777">
      <w:pPr>
        <w:autoSpaceDE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Pr="009C1BD6" w:rsidR="00BC2153" w:rsidP="00DE5708" w:rsidRDefault="00BC2153" w14:paraId="53128261" w14:textId="77777777">
      <w:pPr>
        <w:autoSpaceDE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DE5708" w:rsidP="007B0DDB" w:rsidRDefault="00DE5708" w14:paraId="62486C05" w14:textId="77777777">
      <w:pPr>
        <w:autoSpaceDE w:val="0"/>
        <w:spacing w:before="60"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DE5708" w:rsidP="00DE5708" w:rsidRDefault="00DE5708" w14:paraId="4101652C" w14:textId="77777777">
      <w:pPr>
        <w:autoSpaceDE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DE5708" w:rsidP="00DE5708" w:rsidRDefault="00DE5708" w14:paraId="4B99056E" w14:textId="77777777">
      <w:pPr>
        <w:autoSpaceDE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DE5708" w:rsidP="00DE5708" w:rsidRDefault="00DE5708" w14:paraId="1299C43A" w14:textId="77777777">
      <w:pPr>
        <w:autoSpaceDE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Pr="00EB4056" w:rsidR="006D1624" w:rsidP="102AC052" w:rsidRDefault="102AC052" w14:paraId="21FB1F84" w14:textId="65CD3CED">
      <w:pPr>
        <w:autoSpaceDE w:val="0"/>
        <w:spacing w:before="40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102AC05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Rio de Janeiro </w:t>
      </w:r>
    </w:p>
    <w:p w:rsidR="102AC052" w:rsidP="102AC052" w:rsidRDefault="102AC052" w14:paraId="5AE1585C" w14:textId="148F05D1">
      <w:pPr>
        <w:spacing w:after="0"/>
        <w:jc w:val="center"/>
      </w:pPr>
      <w:r w:rsidRPr="102AC052">
        <w:rPr>
          <w:rFonts w:ascii="Arial" w:hAnsi="Arial" w:cs="Arial"/>
          <w:b/>
          <w:bCs/>
          <w:color w:val="000000" w:themeColor="text1"/>
          <w:sz w:val="24"/>
          <w:szCs w:val="24"/>
        </w:rPr>
        <w:t>2020</w:t>
      </w:r>
    </w:p>
    <w:p w:rsidR="102AC052" w:rsidP="102AC052" w:rsidRDefault="102AC052" w14:paraId="02F758EC" w14:textId="0F54FA96">
      <w:pPr>
        <w:spacing w:after="0" w:line="240" w:lineRule="auto"/>
        <w:ind w:left="0" w:firstLine="0"/>
        <w:jc w:val="center"/>
        <w:rPr>
          <w:rFonts w:ascii="Arial" w:hAnsi="Arial" w:eastAsia="Times New Roman" w:cs="Arial"/>
          <w:sz w:val="32"/>
          <w:szCs w:val="32"/>
          <w:lang w:eastAsia="pt-BR"/>
        </w:rPr>
      </w:pPr>
    </w:p>
    <w:p w:rsidR="102AC052" w:rsidP="102AC052" w:rsidRDefault="102AC052" w14:paraId="188FBBFF" w14:textId="47C0CDC0">
      <w:pPr>
        <w:spacing w:after="0" w:line="240" w:lineRule="auto"/>
        <w:jc w:val="center"/>
        <w:rPr>
          <w:rFonts w:ascii="Arial" w:hAnsi="Arial" w:eastAsia="Times New Roman" w:cs="Arial"/>
          <w:sz w:val="32"/>
          <w:szCs w:val="32"/>
          <w:lang w:eastAsia="pt-BR"/>
        </w:rPr>
      </w:pPr>
    </w:p>
    <w:p w:rsidRPr="009C1BD6" w:rsidR="004B7926" w:rsidP="102AC052" w:rsidRDefault="102AC052" w14:paraId="38E2DACF" w14:textId="05665DCD">
      <w:pPr>
        <w:suppressAutoHyphens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8"/>
          <w:szCs w:val="28"/>
        </w:rPr>
      </w:pPr>
      <w:r w:rsidRPr="102AC052">
        <w:rPr>
          <w:rFonts w:ascii="Arial" w:hAnsi="Arial" w:cs="Arial"/>
          <w:b/>
          <w:bCs/>
          <w:sz w:val="28"/>
          <w:szCs w:val="28"/>
        </w:rPr>
        <w:t xml:space="preserve"> </w:t>
      </w:r>
      <w:r w:rsidRPr="102AC052">
        <w:rPr>
          <w:rFonts w:ascii="Arial" w:hAnsi="Arial" w:cs="Arial"/>
          <w:sz w:val="28"/>
          <w:szCs w:val="28"/>
        </w:rPr>
        <w:t>ESTEVÃO FIGUEIREDO SILVA DUARTE</w:t>
      </w:r>
    </w:p>
    <w:p w:rsidRPr="009C1BD6" w:rsidR="004B7926" w:rsidP="102AC052" w:rsidRDefault="102AC052" w14:paraId="43350E3A" w14:textId="0AA79B9A">
      <w:pPr>
        <w:spacing w:after="0"/>
        <w:jc w:val="center"/>
        <w:rPr>
          <w:rFonts w:ascii="Arial" w:hAnsi="Arial" w:cs="Arial"/>
          <w:sz w:val="28"/>
          <w:szCs w:val="28"/>
        </w:rPr>
      </w:pPr>
      <w:r w:rsidRPr="102AC052">
        <w:rPr>
          <w:rFonts w:ascii="Arial" w:hAnsi="Arial" w:cs="Arial"/>
          <w:sz w:val="28"/>
          <w:szCs w:val="28"/>
        </w:rPr>
        <w:t>LUCAS SILVA CHAVES ALVES</w:t>
      </w:r>
    </w:p>
    <w:p w:rsidRPr="009C1BD6" w:rsidR="004B7926" w:rsidP="102AC052" w:rsidRDefault="102AC052" w14:paraId="4B1CC1D8" w14:textId="135994F6">
      <w:pPr>
        <w:spacing w:after="0"/>
        <w:jc w:val="center"/>
        <w:rPr>
          <w:rFonts w:ascii="Arial" w:hAnsi="Arial" w:cs="Arial"/>
          <w:sz w:val="28"/>
          <w:szCs w:val="28"/>
        </w:rPr>
      </w:pPr>
      <w:r w:rsidRPr="102AC052">
        <w:rPr>
          <w:rFonts w:ascii="Arial" w:hAnsi="Arial" w:cs="Arial"/>
          <w:sz w:val="28"/>
          <w:szCs w:val="28"/>
        </w:rPr>
        <w:t>RAFAELA LETÍCIA MORATA MARINHO GRILLO</w:t>
      </w:r>
    </w:p>
    <w:p w:rsidRPr="009C1BD6" w:rsidR="004B7926" w:rsidP="102AC052" w:rsidRDefault="004B7926" w14:paraId="4DDBEF00" w14:textId="5BBF1A3E">
      <w:pPr>
        <w:suppressAutoHyphens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28"/>
          <w:szCs w:val="28"/>
          <w:lang w:eastAsia="pt-BR"/>
        </w:rPr>
      </w:pPr>
    </w:p>
    <w:p w:rsidRPr="009C1BD6" w:rsidR="00616D6D" w:rsidP="00616D6D" w:rsidRDefault="00616D6D" w14:paraId="3461D779" w14:textId="77777777">
      <w:pPr>
        <w:jc w:val="center"/>
        <w:rPr>
          <w:rFonts w:ascii="Arial" w:hAnsi="Arial" w:cs="Arial"/>
          <w:b/>
          <w:sz w:val="32"/>
          <w:szCs w:val="32"/>
        </w:rPr>
      </w:pPr>
    </w:p>
    <w:p w:rsidR="00616D6D" w:rsidP="003D75F3" w:rsidRDefault="00616D6D" w14:paraId="3CF2D8B6" w14:textId="77777777">
      <w:pPr>
        <w:spacing w:after="120"/>
        <w:jc w:val="center"/>
        <w:rPr>
          <w:rFonts w:ascii="Arial" w:hAnsi="Arial" w:cs="Arial"/>
          <w:b/>
          <w:sz w:val="32"/>
          <w:szCs w:val="32"/>
        </w:rPr>
      </w:pPr>
    </w:p>
    <w:p w:rsidR="0022766E" w:rsidP="00616D6D" w:rsidRDefault="0022766E" w14:paraId="0FB78278" w14:textId="77777777">
      <w:pPr>
        <w:jc w:val="center"/>
        <w:rPr>
          <w:rFonts w:ascii="Arial" w:hAnsi="Arial" w:cs="Arial"/>
          <w:b/>
          <w:sz w:val="32"/>
          <w:szCs w:val="32"/>
        </w:rPr>
      </w:pPr>
    </w:p>
    <w:p w:rsidRPr="003E4FCA" w:rsidR="000D5D09" w:rsidP="00616D6D" w:rsidRDefault="000D5D09" w14:paraId="1FC39945" w14:textId="77777777">
      <w:pPr>
        <w:jc w:val="center"/>
        <w:rPr>
          <w:rFonts w:ascii="Arial" w:hAnsi="Arial" w:cs="Arial"/>
          <w:b/>
          <w:sz w:val="32"/>
          <w:szCs w:val="32"/>
        </w:rPr>
      </w:pPr>
    </w:p>
    <w:p w:rsidRPr="003E4FCA" w:rsidR="000D5D09" w:rsidP="00616D6D" w:rsidRDefault="000D5D09" w14:paraId="0562CB0E" w14:textId="77777777">
      <w:pPr>
        <w:jc w:val="center"/>
        <w:rPr>
          <w:rFonts w:ascii="Arial" w:hAnsi="Arial" w:cs="Arial"/>
          <w:b/>
          <w:sz w:val="32"/>
          <w:szCs w:val="32"/>
        </w:rPr>
      </w:pPr>
    </w:p>
    <w:p w:rsidR="102AC052" w:rsidP="102AC052" w:rsidRDefault="39C31B0A" w14:paraId="05C784F9" w14:textId="7062BA7A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39C31B0A">
        <w:rPr>
          <w:rFonts w:ascii="Arial" w:hAnsi="Arial" w:cs="Arial"/>
          <w:b/>
          <w:bCs/>
          <w:sz w:val="32"/>
          <w:szCs w:val="32"/>
        </w:rPr>
        <w:t>VALY TOOL</w:t>
      </w:r>
    </w:p>
    <w:p w:rsidR="102AC052" w:rsidP="102AC052" w:rsidRDefault="102AC052" w14:paraId="3C8C6930" w14:textId="20A15763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102AC052">
        <w:rPr>
          <w:rFonts w:ascii="Arial" w:hAnsi="Arial" w:cs="Arial"/>
          <w:b/>
          <w:bCs/>
          <w:sz w:val="32"/>
          <w:szCs w:val="32"/>
        </w:rPr>
        <w:t>SOFTWARE DE AVALIAÇÃO</w:t>
      </w:r>
    </w:p>
    <w:p w:rsidRPr="003E4FCA" w:rsidR="000D5D09" w:rsidP="00B17C15" w:rsidRDefault="000D5D09" w14:paraId="34CE0A41" w14:textId="77777777">
      <w:pPr>
        <w:spacing w:line="360" w:lineRule="auto"/>
        <w:ind w:left="0" w:firstLine="0"/>
        <w:jc w:val="center"/>
        <w:rPr>
          <w:rFonts w:ascii="Arial" w:hAnsi="Arial" w:cs="Arial"/>
          <w:b/>
          <w:sz w:val="32"/>
          <w:szCs w:val="32"/>
        </w:rPr>
      </w:pPr>
    </w:p>
    <w:p w:rsidRPr="009C1BD6" w:rsidR="00616D6D" w:rsidP="00616D6D" w:rsidRDefault="00616D6D" w14:paraId="62EBF3C5" w14:textId="7777777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9C1BD6" w:rsidR="00616D6D" w:rsidP="00616D6D" w:rsidRDefault="00616D6D" w14:paraId="6D98A12B" w14:textId="7777777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9C1BD6" w:rsidR="00616D6D" w:rsidP="00616D6D" w:rsidRDefault="00616D6D" w14:paraId="2946DB82" w14:textId="7777777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9C1BD6" w:rsidR="00616D6D" w:rsidP="00616D6D" w:rsidRDefault="00616D6D" w14:paraId="5997CC1D" w14:textId="7777777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9C1BD6" w:rsidR="00616D6D" w:rsidP="00616D6D" w:rsidRDefault="00616D6D" w14:paraId="110FFD37" w14:textId="7777777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9C1BD6" w:rsidR="00616D6D" w:rsidP="00616D6D" w:rsidRDefault="00616D6D" w14:paraId="6B699379" w14:textId="7777777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9C1BD6" w:rsidR="004B7926" w:rsidP="00C11FEB" w:rsidRDefault="000D5D09" w14:paraId="2431ED29" w14:textId="77777777">
      <w:pPr>
        <w:suppressAutoHyphens w:val="0"/>
        <w:autoSpaceDE w:val="0"/>
        <w:autoSpaceDN w:val="0"/>
        <w:adjustRightInd w:val="0"/>
        <w:spacing w:after="0" w:line="360" w:lineRule="auto"/>
        <w:ind w:left="4395" w:firstLine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  <w:t>Projeto Final apresentado à Escola Técnica Estadual Juscelino Kubitschek, como requisito parcial à obtenção do título de Técnico em Informática.</w:t>
      </w:r>
    </w:p>
    <w:p w:rsidRPr="009C1BD6" w:rsidR="009C1BD6" w:rsidP="00616D6D" w:rsidRDefault="009C1BD6" w14:paraId="3FE9F23F" w14:textId="77777777">
      <w:pPr>
        <w:suppressAutoHyphens w:val="0"/>
        <w:autoSpaceDE w:val="0"/>
        <w:autoSpaceDN w:val="0"/>
        <w:adjustRightInd w:val="0"/>
        <w:spacing w:after="0" w:line="240" w:lineRule="auto"/>
        <w:ind w:left="4111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="00810F64" w:rsidP="00DE5708" w:rsidRDefault="00810F64" w14:paraId="1F72F646" w14:textId="7777777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0"/>
          <w:szCs w:val="20"/>
          <w:lang w:eastAsia="pt-BR"/>
        </w:rPr>
      </w:pPr>
    </w:p>
    <w:p w:rsidR="00DE5708" w:rsidP="102AC052" w:rsidRDefault="00DE5708" w14:paraId="61CDCEAD" w14:textId="394E047D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eastAsia="Times New Roman" w:cs="Arial"/>
          <w:sz w:val="20"/>
          <w:szCs w:val="20"/>
          <w:lang w:eastAsia="pt-BR"/>
        </w:rPr>
      </w:pPr>
    </w:p>
    <w:p w:rsidR="003E4FCA" w:rsidP="00DE5708" w:rsidRDefault="003E4FCA" w14:paraId="6BB9E253" w14:textId="7777777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0"/>
          <w:szCs w:val="20"/>
          <w:lang w:eastAsia="pt-BR"/>
        </w:rPr>
      </w:pPr>
    </w:p>
    <w:p w:rsidR="000D5D09" w:rsidP="00DE5708" w:rsidRDefault="000D5D09" w14:paraId="23DE523C" w14:textId="7777777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0"/>
          <w:szCs w:val="20"/>
          <w:lang w:eastAsia="pt-BR"/>
        </w:rPr>
      </w:pPr>
    </w:p>
    <w:p w:rsidR="000D5D09" w:rsidP="00DE5708" w:rsidRDefault="000D5D09" w14:paraId="52E56223" w14:textId="7777777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0"/>
          <w:szCs w:val="20"/>
          <w:lang w:eastAsia="pt-BR"/>
        </w:rPr>
      </w:pPr>
    </w:p>
    <w:p w:rsidR="000D5D09" w:rsidP="00DE5708" w:rsidRDefault="000D5D09" w14:paraId="07547A01" w14:textId="7777777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0"/>
          <w:szCs w:val="20"/>
          <w:lang w:eastAsia="pt-BR"/>
        </w:rPr>
      </w:pPr>
    </w:p>
    <w:p w:rsidRPr="00DE5708" w:rsidR="000D5D09" w:rsidP="00DE5708" w:rsidRDefault="000D5D09" w14:paraId="5043CB0F" w14:textId="7777777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0"/>
          <w:szCs w:val="20"/>
          <w:lang w:eastAsia="pt-BR"/>
        </w:rPr>
      </w:pPr>
    </w:p>
    <w:p w:rsidRPr="00DE5708" w:rsidR="00616D6D" w:rsidP="00DE5708" w:rsidRDefault="00616D6D" w14:paraId="07459315" w14:textId="7777777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0"/>
          <w:szCs w:val="20"/>
          <w:lang w:eastAsia="pt-BR"/>
        </w:rPr>
      </w:pPr>
    </w:p>
    <w:p w:rsidRPr="00DE5708" w:rsidR="00616D6D" w:rsidP="00DE5708" w:rsidRDefault="00616D6D" w14:paraId="6537F28F" w14:textId="7777777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0"/>
          <w:szCs w:val="20"/>
          <w:lang w:eastAsia="pt-BR"/>
        </w:rPr>
      </w:pPr>
    </w:p>
    <w:p w:rsidRPr="00DE5708" w:rsidR="00616D6D" w:rsidP="004B7926" w:rsidRDefault="00616D6D" w14:paraId="6DFB9E20" w14:textId="7777777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0"/>
          <w:szCs w:val="20"/>
          <w:lang w:eastAsia="pt-BR"/>
        </w:rPr>
      </w:pPr>
    </w:p>
    <w:p w:rsidRPr="009C1BD6" w:rsidR="00616D6D" w:rsidP="004B7926" w:rsidRDefault="00616D6D" w14:paraId="70DF9E56" w14:textId="7777777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9C1BD6" w:rsidR="004B7926" w:rsidP="102AC052" w:rsidRDefault="102AC052" w14:paraId="59A4888C" w14:textId="77777777">
      <w:pPr>
        <w:suppressAutoHyphens w:val="0"/>
        <w:autoSpaceDE w:val="0"/>
        <w:autoSpaceDN w:val="0"/>
        <w:adjustRightInd w:val="0"/>
        <w:spacing w:before="240" w:after="0" w:line="240" w:lineRule="auto"/>
        <w:ind w:left="0" w:firstLine="0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  <w:r w:rsidRPr="102AC052">
        <w:rPr>
          <w:rFonts w:ascii="Arial" w:hAnsi="Arial" w:eastAsia="Times New Roman" w:cs="Arial"/>
          <w:sz w:val="24"/>
          <w:szCs w:val="24"/>
          <w:lang w:eastAsia="pt-BR"/>
        </w:rPr>
        <w:t>Rio de Janeiro</w:t>
      </w:r>
    </w:p>
    <w:p w:rsidRPr="009C1BD6" w:rsidR="004B7926" w:rsidP="00616D6D" w:rsidRDefault="102AC052" w14:paraId="7EB5F562" w14:textId="05F671B2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  <w:r w:rsidRPr="102AC052">
        <w:rPr>
          <w:rFonts w:ascii="Arial" w:hAnsi="Arial" w:eastAsia="Times New Roman" w:cs="Arial"/>
          <w:sz w:val="24"/>
          <w:szCs w:val="24"/>
          <w:lang w:eastAsia="pt-BR"/>
        </w:rPr>
        <w:t>Outubro de 2020</w:t>
      </w:r>
    </w:p>
    <w:p w:rsidRPr="00810F64" w:rsidR="00810F64" w:rsidP="102AC052" w:rsidRDefault="00810F64" w14:paraId="763C648E" w14:textId="7342DF23">
      <w:pPr>
        <w:spacing w:after="0" w:line="240" w:lineRule="auto"/>
        <w:ind w:left="0" w:firstLine="0"/>
        <w:jc w:val="center"/>
        <w:rPr>
          <w:rFonts w:ascii="Arial" w:hAnsi="Arial" w:cs="Arial"/>
          <w:b/>
          <w:bCs/>
          <w:sz w:val="28"/>
          <w:szCs w:val="28"/>
        </w:rPr>
      </w:pPr>
    </w:p>
    <w:p w:rsidRPr="00810F64" w:rsidR="00810F64" w:rsidP="102AC052" w:rsidRDefault="00810F64" w14:paraId="37009A5E" w14:textId="06A980DF">
      <w:pPr>
        <w:spacing w:after="0" w:line="240" w:lineRule="auto"/>
        <w:ind w:left="0" w:firstLine="0"/>
        <w:jc w:val="center"/>
        <w:rPr>
          <w:rFonts w:ascii="Arial" w:hAnsi="Arial" w:cs="Arial"/>
          <w:b/>
          <w:bCs/>
          <w:sz w:val="28"/>
          <w:szCs w:val="28"/>
        </w:rPr>
      </w:pPr>
    </w:p>
    <w:p w:rsidR="4F215583" w:rsidP="4F215583" w:rsidRDefault="4F215583" w14:paraId="06FF948C" w14:textId="79F2EFF8">
      <w:pPr>
        <w:spacing w:after="0" w:line="240" w:lineRule="auto"/>
        <w:ind w:left="0" w:firstLine="0"/>
        <w:jc w:val="center"/>
        <w:rPr>
          <w:rFonts w:ascii="Arial" w:hAnsi="Arial" w:cs="Arial"/>
          <w:b/>
          <w:bCs/>
          <w:sz w:val="28"/>
          <w:szCs w:val="28"/>
        </w:rPr>
      </w:pPr>
    </w:p>
    <w:p w:rsidRPr="00810F64" w:rsidR="00810F64" w:rsidP="102AC052" w:rsidRDefault="39C31B0A" w14:paraId="4B70CF84" w14:textId="185EA465">
      <w:pPr>
        <w:spacing w:after="0" w:line="240" w:lineRule="auto"/>
        <w:ind w:left="0" w:firstLine="0"/>
        <w:jc w:val="center"/>
        <w:rPr>
          <w:rFonts w:ascii="Arial" w:hAnsi="Arial" w:cs="Arial"/>
          <w:b/>
          <w:bCs/>
          <w:sz w:val="24"/>
          <w:szCs w:val="24"/>
        </w:rPr>
      </w:pPr>
      <w:r w:rsidRPr="39C31B0A">
        <w:rPr>
          <w:rFonts w:ascii="Arial" w:hAnsi="Arial" w:cs="Arial"/>
          <w:b/>
          <w:bCs/>
          <w:sz w:val="28"/>
          <w:szCs w:val="28"/>
        </w:rPr>
        <w:t>VALY TOOL</w:t>
      </w:r>
      <w:r w:rsidR="003E4FCA">
        <w:br/>
      </w:r>
      <w:r w:rsidRPr="102AC052" w:rsidR="102AC052">
        <w:rPr>
          <w:rFonts w:ascii="Arial" w:hAnsi="Arial" w:cs="Arial"/>
          <w:b/>
          <w:bCs/>
          <w:sz w:val="28"/>
          <w:szCs w:val="28"/>
        </w:rPr>
        <w:t>SOFTWARE DE AVALIAÇÃO</w:t>
      </w:r>
    </w:p>
    <w:p w:rsidR="005C46EA" w:rsidP="005C46EA" w:rsidRDefault="005C46EA" w14:paraId="44E871BC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4F2270" w:rsidP="005C46EA" w:rsidRDefault="004F2270" w14:paraId="144A5D23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46EA" w:rsidP="005C46EA" w:rsidRDefault="005C46EA" w14:paraId="738610EB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0971A7" w:rsidP="005C46EA" w:rsidRDefault="000971A7" w14:paraId="637805D2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46EA" w:rsidP="005C46EA" w:rsidRDefault="005C46EA" w14:paraId="463F29E8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46EA" w:rsidP="002D3EC2" w:rsidRDefault="102AC052" w14:paraId="1729D7BD" w14:textId="7E8D3CBF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  <w:r w:rsidRPr="102AC052">
        <w:rPr>
          <w:rFonts w:ascii="Arial" w:hAnsi="Arial" w:eastAsia="Times New Roman" w:cs="Arial"/>
          <w:sz w:val="24"/>
          <w:szCs w:val="24"/>
          <w:lang w:eastAsia="pt-BR"/>
        </w:rPr>
        <w:t xml:space="preserve">Elaborado por Estevão Figueiredo Silva Duarte, Lucas Silva Chaves Alves, Rafaela Letícia </w:t>
      </w:r>
      <w:proofErr w:type="spellStart"/>
      <w:r w:rsidRPr="102AC052">
        <w:rPr>
          <w:rFonts w:ascii="Arial" w:hAnsi="Arial" w:eastAsia="Times New Roman" w:cs="Arial"/>
          <w:sz w:val="24"/>
          <w:szCs w:val="24"/>
          <w:lang w:eastAsia="pt-BR"/>
        </w:rPr>
        <w:t>Morata</w:t>
      </w:r>
      <w:proofErr w:type="spellEnd"/>
      <w:r w:rsidRPr="102AC052">
        <w:rPr>
          <w:rFonts w:ascii="Arial" w:hAnsi="Arial" w:eastAsia="Times New Roman" w:cs="Arial"/>
          <w:sz w:val="24"/>
          <w:szCs w:val="24"/>
          <w:lang w:eastAsia="pt-BR"/>
        </w:rPr>
        <w:t xml:space="preserve"> Marinho Grillo, discentes do Curso Técnico em Informática da Escola Técnica Estadual Juscelino Kubitschek.</w:t>
      </w:r>
    </w:p>
    <w:p w:rsidR="005C46EA" w:rsidP="005C46EA" w:rsidRDefault="005C46EA" w14:paraId="3B7B4B86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46EA" w:rsidP="005C46EA" w:rsidRDefault="005C46EA" w14:paraId="6066B27F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  <w:t xml:space="preserve">Este </w:t>
      </w:r>
      <w:r w:rsidR="000D5D09">
        <w:rPr>
          <w:rFonts w:ascii="Arial" w:hAnsi="Arial" w:eastAsia="Times New Roman" w:cs="Arial"/>
          <w:sz w:val="24"/>
          <w:szCs w:val="24"/>
          <w:lang w:eastAsia="pt-BR"/>
        </w:rPr>
        <w:t xml:space="preserve">Projeto Final </w:t>
      </w:r>
      <w:r>
        <w:rPr>
          <w:rFonts w:ascii="Arial" w:hAnsi="Arial" w:eastAsia="Times New Roman" w:cs="Arial"/>
          <w:sz w:val="24"/>
          <w:szCs w:val="24"/>
          <w:lang w:eastAsia="pt-BR"/>
        </w:rPr>
        <w:t>foi aprovado com grau: ____</w:t>
      </w:r>
    </w:p>
    <w:p w:rsidR="005C46EA" w:rsidP="005C46EA" w:rsidRDefault="005C46EA" w14:paraId="3A0FF5F2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00810F64" w:rsidP="005C46EA" w:rsidRDefault="00810F64" w14:paraId="5630AD66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00810F64" w:rsidP="005C46EA" w:rsidRDefault="00810F64" w14:paraId="61829076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46EA" w:rsidP="005C46EA" w:rsidRDefault="005C46EA" w14:paraId="2BA226A1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004F2270" w:rsidP="005C46EA" w:rsidRDefault="004F2270" w14:paraId="17AD93B2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000971A7" w:rsidP="005C46EA" w:rsidRDefault="000971A7" w14:paraId="0DE4B5B7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46EA" w:rsidP="005C46EA" w:rsidRDefault="005C46EA" w14:paraId="66204FF1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46EA" w:rsidP="005C46EA" w:rsidRDefault="102AC052" w14:paraId="7B92653A" w14:textId="1364E452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  <w:r w:rsidRPr="102AC052">
        <w:rPr>
          <w:rFonts w:ascii="Arial" w:hAnsi="Arial" w:eastAsia="Times New Roman" w:cs="Arial"/>
          <w:sz w:val="24"/>
          <w:szCs w:val="24"/>
          <w:lang w:eastAsia="pt-BR"/>
        </w:rPr>
        <w:t xml:space="preserve">Rio de Janeiro ____ de __________ </w:t>
      </w:r>
      <w:proofErr w:type="spellStart"/>
      <w:r w:rsidRPr="102AC052">
        <w:rPr>
          <w:rFonts w:ascii="Arial" w:hAnsi="Arial" w:eastAsia="Times New Roman" w:cs="Arial"/>
          <w:sz w:val="24"/>
          <w:szCs w:val="24"/>
          <w:lang w:eastAsia="pt-BR"/>
        </w:rPr>
        <w:t>de</w:t>
      </w:r>
      <w:proofErr w:type="spellEnd"/>
      <w:r w:rsidRPr="102AC052">
        <w:rPr>
          <w:rFonts w:ascii="Arial" w:hAnsi="Arial" w:eastAsia="Times New Roman" w:cs="Arial"/>
          <w:sz w:val="24"/>
          <w:szCs w:val="24"/>
          <w:lang w:eastAsia="pt-BR"/>
        </w:rPr>
        <w:t xml:space="preserve"> 2020</w:t>
      </w:r>
    </w:p>
    <w:p w:rsidR="005C46EA" w:rsidP="005C46EA" w:rsidRDefault="005C46EA" w14:paraId="2DBF0D7D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46EA" w:rsidP="005C46EA" w:rsidRDefault="005C46EA" w14:paraId="6B62F1B3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46EA" w:rsidP="005C46EA" w:rsidRDefault="005C46EA" w14:paraId="02F2C34E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004F2270" w:rsidP="005C46EA" w:rsidRDefault="004F2270" w14:paraId="680A4E5D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46EA" w:rsidP="005C46EA" w:rsidRDefault="005C46EA" w14:paraId="19219836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46EA" w:rsidP="005C46EA" w:rsidRDefault="005C46EA" w14:paraId="296FEF7D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46EA" w:rsidP="005C46EA" w:rsidRDefault="005C46EA" w14:paraId="7E487EBD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  <w:t>___________________________________________</w:t>
      </w:r>
    </w:p>
    <w:p w:rsidR="102AC052" w:rsidP="102AC052" w:rsidRDefault="102AC052" w14:paraId="42A38016" w14:textId="7AF85D6B">
      <w:pPr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  <w:r w:rsidRPr="102AC052">
        <w:rPr>
          <w:rFonts w:ascii="Arial" w:hAnsi="Arial" w:eastAsia="Times New Roman" w:cs="Arial"/>
          <w:sz w:val="24"/>
          <w:szCs w:val="24"/>
          <w:lang w:eastAsia="pt-BR"/>
        </w:rPr>
        <w:t>Prof</w:t>
      </w:r>
      <w:r w:rsidR="000F7098">
        <w:rPr>
          <w:rFonts w:ascii="Arial" w:hAnsi="Arial" w:eastAsia="Times New Roman" w:cs="Arial"/>
          <w:sz w:val="24"/>
          <w:szCs w:val="24"/>
          <w:lang w:eastAsia="pt-BR"/>
        </w:rPr>
        <w:t>essora</w:t>
      </w:r>
      <w:r w:rsidRPr="102AC052">
        <w:rPr>
          <w:rFonts w:ascii="Arial" w:hAnsi="Arial" w:eastAsia="Times New Roman" w:cs="Arial"/>
          <w:sz w:val="24"/>
          <w:szCs w:val="24"/>
          <w:lang w:eastAsia="pt-BR"/>
        </w:rPr>
        <w:t xml:space="preserve"> Cristina Peres </w:t>
      </w:r>
      <w:proofErr w:type="spellStart"/>
      <w:r w:rsidRPr="102AC052">
        <w:rPr>
          <w:rFonts w:ascii="Arial" w:hAnsi="Arial" w:eastAsia="Times New Roman" w:cs="Arial"/>
          <w:sz w:val="24"/>
          <w:szCs w:val="24"/>
          <w:lang w:eastAsia="pt-BR"/>
        </w:rPr>
        <w:t>Nitto</w:t>
      </w:r>
      <w:proofErr w:type="spellEnd"/>
    </w:p>
    <w:p w:rsidR="00802F71" w:rsidP="000D5D09" w:rsidRDefault="00802F71" w14:paraId="6BF99FBE" w14:textId="796F0113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  <w:t>Coordenador</w:t>
      </w:r>
      <w:r w:rsidR="008277B2">
        <w:rPr>
          <w:rFonts w:ascii="Arial" w:hAnsi="Arial" w:eastAsia="Times New Roman" w:cs="Arial"/>
          <w:sz w:val="24"/>
          <w:szCs w:val="24"/>
          <w:lang w:eastAsia="pt-BR"/>
        </w:rPr>
        <w:t>a</w:t>
      </w:r>
      <w:r>
        <w:rPr>
          <w:rFonts w:ascii="Arial" w:hAnsi="Arial" w:eastAsia="Times New Roman" w:cs="Arial"/>
          <w:sz w:val="24"/>
          <w:szCs w:val="24"/>
          <w:lang w:eastAsia="pt-BR"/>
        </w:rPr>
        <w:t xml:space="preserve"> Técnic</w:t>
      </w:r>
      <w:r w:rsidR="008277B2">
        <w:rPr>
          <w:rFonts w:ascii="Arial" w:hAnsi="Arial" w:eastAsia="Times New Roman" w:cs="Arial"/>
          <w:sz w:val="24"/>
          <w:szCs w:val="24"/>
          <w:lang w:eastAsia="pt-BR"/>
        </w:rPr>
        <w:t>a</w:t>
      </w:r>
    </w:p>
    <w:p w:rsidR="005C46EA" w:rsidP="005C46EA" w:rsidRDefault="005C46EA" w14:paraId="7194DBDC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46EA" w:rsidP="005C46EA" w:rsidRDefault="005C46EA" w14:paraId="769D0D3C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46EA" w:rsidP="005C46EA" w:rsidRDefault="005C46EA" w14:paraId="54CD245A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46EA" w:rsidP="005C46EA" w:rsidRDefault="005C46EA" w14:paraId="1231BE67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000D5D09" w:rsidP="000D5D09" w:rsidRDefault="000D5D09" w14:paraId="36FEB5B0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000D5D09" w:rsidP="000D5D09" w:rsidRDefault="000D5D09" w14:paraId="1BAC3DB8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  <w:t>___________________________________________</w:t>
      </w:r>
    </w:p>
    <w:p w:rsidRPr="000D5D09" w:rsidR="000D5D09" w:rsidP="000D5D09" w:rsidRDefault="000D5D09" w14:paraId="3031F66C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  <w:r w:rsidRPr="000D5D09">
        <w:rPr>
          <w:rFonts w:ascii="Arial" w:hAnsi="Arial" w:eastAsia="Times New Roman" w:cs="Arial"/>
          <w:sz w:val="24"/>
          <w:szCs w:val="24"/>
          <w:lang w:eastAsia="pt-BR"/>
        </w:rPr>
        <w:t>Prof</w:t>
      </w:r>
      <w:r w:rsidR="0095340A">
        <w:rPr>
          <w:rFonts w:ascii="Arial" w:hAnsi="Arial" w:eastAsia="Times New Roman" w:cs="Arial"/>
          <w:sz w:val="24"/>
          <w:szCs w:val="24"/>
          <w:lang w:eastAsia="pt-BR"/>
        </w:rPr>
        <w:t>. (</w:t>
      </w:r>
      <w:r w:rsidRPr="000D5D09">
        <w:rPr>
          <w:rFonts w:ascii="Arial" w:hAnsi="Arial" w:eastAsia="Times New Roman" w:cs="Arial"/>
          <w:sz w:val="24"/>
          <w:szCs w:val="24"/>
          <w:lang w:eastAsia="pt-BR"/>
        </w:rPr>
        <w:t>a</w:t>
      </w:r>
      <w:r w:rsidR="0095340A">
        <w:rPr>
          <w:rFonts w:ascii="Arial" w:hAnsi="Arial" w:eastAsia="Times New Roman" w:cs="Arial"/>
          <w:sz w:val="24"/>
          <w:szCs w:val="24"/>
          <w:lang w:eastAsia="pt-BR"/>
        </w:rPr>
        <w:t>)</w:t>
      </w:r>
      <w:r>
        <w:rPr>
          <w:rFonts w:ascii="Arial" w:hAnsi="Arial" w:eastAsia="Times New Roman" w:cs="Arial"/>
          <w:sz w:val="24"/>
          <w:szCs w:val="24"/>
          <w:lang w:eastAsia="pt-BR"/>
        </w:rPr>
        <w:t xml:space="preserve"> </w:t>
      </w:r>
      <w:r w:rsidR="0095340A">
        <w:rPr>
          <w:rFonts w:ascii="Arial" w:hAnsi="Arial" w:eastAsia="Times New Roman" w:cs="Arial"/>
          <w:sz w:val="24"/>
          <w:szCs w:val="24"/>
          <w:lang w:eastAsia="pt-BR"/>
        </w:rPr>
        <w:t>_________________________________</w:t>
      </w:r>
    </w:p>
    <w:p w:rsidR="005C46EA" w:rsidP="005C46EA" w:rsidRDefault="005C46EA" w14:paraId="30D7AA69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46EA" w:rsidP="005C46EA" w:rsidRDefault="005C46EA" w14:paraId="7196D064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46EA" w:rsidP="005C46EA" w:rsidRDefault="005C46EA" w14:paraId="34FF1C98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000D5D09" w:rsidP="000D5D09" w:rsidRDefault="000D5D09" w14:paraId="6D072C0D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000D5D09" w:rsidP="000D5D09" w:rsidRDefault="000D5D09" w14:paraId="144C5DCB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  <w:t>___________________________________________</w:t>
      </w:r>
    </w:p>
    <w:p w:rsidR="000D5D09" w:rsidP="000D5D09" w:rsidRDefault="0095340A" w14:paraId="07A37812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  <w:r w:rsidRPr="000D5D09">
        <w:rPr>
          <w:rFonts w:ascii="Arial" w:hAnsi="Arial" w:eastAsia="Times New Roman" w:cs="Arial"/>
          <w:sz w:val="24"/>
          <w:szCs w:val="24"/>
          <w:lang w:eastAsia="pt-BR"/>
        </w:rPr>
        <w:t>Prof</w:t>
      </w:r>
      <w:r>
        <w:rPr>
          <w:rFonts w:ascii="Arial" w:hAnsi="Arial" w:eastAsia="Times New Roman" w:cs="Arial"/>
          <w:sz w:val="24"/>
          <w:szCs w:val="24"/>
          <w:lang w:eastAsia="pt-BR"/>
        </w:rPr>
        <w:t>. (</w:t>
      </w:r>
      <w:r w:rsidRPr="000D5D09">
        <w:rPr>
          <w:rFonts w:ascii="Arial" w:hAnsi="Arial" w:eastAsia="Times New Roman" w:cs="Arial"/>
          <w:sz w:val="24"/>
          <w:szCs w:val="24"/>
          <w:lang w:eastAsia="pt-BR"/>
        </w:rPr>
        <w:t>a</w:t>
      </w:r>
      <w:r>
        <w:rPr>
          <w:rFonts w:ascii="Arial" w:hAnsi="Arial" w:eastAsia="Times New Roman" w:cs="Arial"/>
          <w:sz w:val="24"/>
          <w:szCs w:val="24"/>
          <w:lang w:eastAsia="pt-BR"/>
        </w:rPr>
        <w:t>) _________________________________</w:t>
      </w:r>
    </w:p>
    <w:p w:rsidR="005C46EA" w:rsidP="005C46EA" w:rsidRDefault="005C46EA" w14:paraId="48A21919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46EA" w:rsidP="005C46EA" w:rsidRDefault="005C46EA" w14:paraId="6BD18F9B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46EA" w:rsidP="005C46EA" w:rsidRDefault="005C46EA" w14:paraId="238601FE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000D5D09" w:rsidP="000D5D09" w:rsidRDefault="000D5D09" w14:paraId="0F3CABC7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004F2270" w:rsidP="005C46EA" w:rsidRDefault="004F2270" w14:paraId="5B08B5D1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00802F71" w:rsidP="005C46EA" w:rsidRDefault="00802F71" w14:paraId="16DEB4AB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000D5D09" w:rsidP="005C46EA" w:rsidRDefault="000D5D09" w14:paraId="0AD9C6F4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102AC052" w:rsidP="102AC052" w:rsidRDefault="102AC052" w14:paraId="04D942D9" w14:textId="52045900">
      <w:pPr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782DCEEF" w:rsidP="782DCEEF" w:rsidRDefault="782DCEEF" w14:paraId="34A57E86" w14:textId="3A63D88C">
      <w:pPr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00026F72" w:rsidP="005C46EA" w:rsidRDefault="00026F72" w14:paraId="28F087C6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  <w:t>AGRADECIMENTOS</w:t>
      </w:r>
    </w:p>
    <w:p w:rsidR="0022766E" w:rsidP="04ACEA2C" w:rsidRDefault="0022766E" w14:paraId="1F3B1409" w14:textId="2E23E872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04ACEA2C" w:rsidP="04ACEA2C" w:rsidRDefault="04ACEA2C" w14:paraId="3A5C67FE" w14:textId="3D5B3A18">
      <w:pPr>
        <w:spacing w:after="0" w:line="240" w:lineRule="auto"/>
        <w:ind w:left="0" w:firstLine="0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00E93FBE" w:rsidP="00A916DD" w:rsidRDefault="36ABC461" w14:paraId="2D86198A" w14:textId="1A258BBD">
      <w:pPr>
        <w:suppressAutoHyphens w:val="0"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36ABC461">
        <w:rPr>
          <w:rFonts w:ascii="Arial" w:hAnsi="Arial" w:eastAsia="Times New Roman" w:cs="Arial"/>
          <w:sz w:val="24"/>
          <w:szCs w:val="24"/>
          <w:lang w:eastAsia="pt-BR"/>
        </w:rPr>
        <w:t>Agradeço ao Alan Turing</w:t>
      </w:r>
      <w:r w:rsidRPr="3BB9C336" w:rsidR="3BB9C336">
        <w:rPr>
          <w:rFonts w:ascii="Arial" w:hAnsi="Arial" w:eastAsia="Times New Roman" w:cs="Arial"/>
          <w:sz w:val="24"/>
          <w:szCs w:val="24"/>
          <w:lang w:eastAsia="pt-BR"/>
        </w:rPr>
        <w:t>, pai da computação</w:t>
      </w:r>
      <w:r w:rsidRPr="36ABC461">
        <w:rPr>
          <w:rFonts w:ascii="Arial" w:hAnsi="Arial" w:eastAsia="Times New Roman" w:cs="Arial"/>
          <w:sz w:val="24"/>
          <w:szCs w:val="24"/>
          <w:lang w:eastAsia="pt-BR"/>
        </w:rPr>
        <w:t>;</w:t>
      </w:r>
    </w:p>
    <w:p w:rsidR="00E93FBE" w:rsidP="00A916DD" w:rsidRDefault="00E93FBE" w14:paraId="4A929595" w14:textId="3A7EACBA">
      <w:pPr>
        <w:suppressAutoHyphens w:val="0"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="00383A35" w:rsidP="004F2270" w:rsidRDefault="76CEF1BB" w14:paraId="562C75D1" w14:textId="3A051263">
      <w:pPr>
        <w:suppressAutoHyphens w:val="0"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76CEF1BB">
        <w:rPr>
          <w:rFonts w:ascii="Arial" w:hAnsi="Arial" w:eastAsia="Times New Roman" w:cs="Arial"/>
          <w:sz w:val="24"/>
          <w:szCs w:val="24"/>
          <w:lang w:eastAsia="pt-BR"/>
        </w:rPr>
        <w:t>A Deus;</w:t>
      </w:r>
    </w:p>
    <w:p w:rsidR="00E93FBE" w:rsidP="004F2270" w:rsidRDefault="00E93FBE" w14:paraId="6F9F329C" w14:textId="77777777">
      <w:pPr>
        <w:suppressAutoHyphens w:val="0"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="001F4C16" w:rsidP="004F2270" w:rsidRDefault="782DCEEF" w14:paraId="1E256B94" w14:textId="11EC6DD2">
      <w:pPr>
        <w:suppressAutoHyphens w:val="0"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782DCEEF">
        <w:rPr>
          <w:rFonts w:ascii="Arial" w:hAnsi="Arial" w:eastAsia="Times New Roman" w:cs="Arial"/>
          <w:sz w:val="24"/>
          <w:szCs w:val="24"/>
          <w:lang w:eastAsia="pt-BR"/>
        </w:rPr>
        <w:t>Aos professores orientadores Alex, Oswaldo e Cristina;</w:t>
      </w:r>
    </w:p>
    <w:p w:rsidR="004A1BE6" w:rsidP="004F2270" w:rsidRDefault="004A1BE6" w14:paraId="664355AD" w14:textId="77777777">
      <w:pPr>
        <w:suppressAutoHyphens w:val="0"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="00A916DD" w:rsidP="00E93FBE" w:rsidRDefault="78EEEB54" w14:paraId="1A965116" w14:textId="3A64C168">
      <w:pPr>
        <w:pStyle w:val="Corpodetexto"/>
        <w:suppressAutoHyphens w:val="0"/>
        <w:autoSpaceDE w:val="0"/>
        <w:autoSpaceDN w:val="0"/>
        <w:adjustRightInd w:val="0"/>
        <w:spacing w:after="0" w:line="36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78EEEB54">
        <w:rPr>
          <w:rFonts w:ascii="Arial" w:hAnsi="Arial" w:eastAsia="Times New Roman" w:cs="Arial"/>
          <w:sz w:val="24"/>
          <w:szCs w:val="24"/>
          <w:lang w:eastAsia="pt-BR"/>
        </w:rPr>
        <w:t xml:space="preserve">Aos </w:t>
      </w:r>
      <w:r w:rsidRPr="4CA5122D" w:rsidR="4CA5122D">
        <w:rPr>
          <w:rFonts w:ascii="Arial" w:hAnsi="Arial" w:eastAsia="Times New Roman" w:cs="Arial"/>
          <w:sz w:val="24"/>
          <w:szCs w:val="24"/>
          <w:lang w:eastAsia="pt-BR"/>
        </w:rPr>
        <w:t xml:space="preserve">nossos </w:t>
      </w:r>
      <w:r w:rsidRPr="78EEEB54">
        <w:rPr>
          <w:rFonts w:ascii="Arial" w:hAnsi="Arial" w:eastAsia="Times New Roman" w:cs="Arial"/>
          <w:sz w:val="24"/>
          <w:szCs w:val="24"/>
          <w:lang w:eastAsia="pt-BR"/>
        </w:rPr>
        <w:t>familiares</w:t>
      </w:r>
      <w:r w:rsidRPr="4CA5122D" w:rsidR="4CA5122D">
        <w:rPr>
          <w:rFonts w:ascii="Arial" w:hAnsi="Arial" w:eastAsia="Times New Roman" w:cs="Arial"/>
          <w:sz w:val="24"/>
          <w:szCs w:val="24"/>
          <w:lang w:eastAsia="pt-BR"/>
        </w:rPr>
        <w:t>;</w:t>
      </w:r>
    </w:p>
    <w:p w:rsidR="00A916DD" w:rsidP="2719DE7C" w:rsidRDefault="00A916DD" w14:paraId="440142BA" w14:textId="3D5B3A18">
      <w:pPr>
        <w:suppressAutoHyphens w:val="0"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A916DD" w:rsidR="00A916DD" w:rsidP="00A916DD" w:rsidRDefault="5414A4B8" w14:paraId="643B6F5F" w14:textId="2DDB73EF">
      <w:pPr>
        <w:pStyle w:val="Corpodetexto"/>
        <w:suppressAutoHyphens w:val="0"/>
        <w:autoSpaceDE w:val="0"/>
        <w:autoSpaceDN w:val="0"/>
        <w:adjustRightInd w:val="0"/>
        <w:spacing w:after="0" w:line="36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5414A4B8">
        <w:rPr>
          <w:rFonts w:ascii="Arial" w:hAnsi="Arial" w:eastAsia="Times New Roman" w:cs="Arial"/>
          <w:sz w:val="24"/>
          <w:szCs w:val="24"/>
          <w:lang w:eastAsia="pt-BR"/>
        </w:rPr>
        <w:t>À comunidade escolar</w:t>
      </w:r>
      <w:r w:rsidRPr="20FDF625" w:rsidR="20FDF625">
        <w:rPr>
          <w:rFonts w:ascii="Arial" w:hAnsi="Arial" w:eastAsia="Times New Roman" w:cs="Arial"/>
          <w:sz w:val="24"/>
          <w:szCs w:val="24"/>
          <w:lang w:eastAsia="pt-BR"/>
        </w:rPr>
        <w:t>;</w:t>
      </w:r>
    </w:p>
    <w:p w:rsidR="74C496EC" w:rsidP="74C496EC" w:rsidRDefault="74C496EC" w14:paraId="0D9C6DDE" w14:textId="2DDB73EF">
      <w:pPr>
        <w:pStyle w:val="Corpodetexto"/>
        <w:spacing w:after="0" w:line="36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210971" w:rsidR="00210971" w:rsidP="00210971" w:rsidRDefault="22CEA7E9" w14:paraId="2720B3B4" w14:textId="292573D2">
      <w:pPr>
        <w:suppressAutoHyphens w:val="0"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22CEA7E9">
        <w:rPr>
          <w:rFonts w:ascii="Arial" w:hAnsi="Arial" w:eastAsia="Times New Roman" w:cs="Arial"/>
          <w:sz w:val="24"/>
          <w:szCs w:val="24"/>
          <w:lang w:eastAsia="pt-BR"/>
        </w:rPr>
        <w:t>À turma</w:t>
      </w:r>
      <w:r w:rsidR="00CA6520">
        <w:rPr>
          <w:rFonts w:ascii="Arial" w:hAnsi="Arial" w:eastAsia="Times New Roman" w:cs="Arial"/>
          <w:sz w:val="24"/>
          <w:szCs w:val="24"/>
          <w:lang w:eastAsia="pt-BR"/>
        </w:rPr>
        <w:t xml:space="preserve"> 350</w:t>
      </w:r>
      <w:r w:rsidRPr="20FDF625" w:rsidR="20FDF625">
        <w:rPr>
          <w:rFonts w:ascii="Arial" w:hAnsi="Arial" w:eastAsia="Times New Roman" w:cs="Arial"/>
          <w:sz w:val="24"/>
          <w:szCs w:val="24"/>
          <w:lang w:eastAsia="pt-BR"/>
        </w:rPr>
        <w:t>;</w:t>
      </w:r>
    </w:p>
    <w:p w:rsidR="56C890F2" w:rsidP="56C890F2" w:rsidRDefault="56C890F2" w14:paraId="0F8526CF" w14:textId="3D5B3A18">
      <w:pPr>
        <w:spacing w:after="0" w:line="360" w:lineRule="auto"/>
        <w:ind w:left="0" w:firstLine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="20FDF625" w:rsidP="20FDF625" w:rsidRDefault="20FDF625" w14:paraId="6A6ACC79" w14:textId="04FD859E">
      <w:pPr>
        <w:spacing w:after="0" w:line="360" w:lineRule="auto"/>
        <w:ind w:left="0" w:firstLine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20FDF625">
        <w:rPr>
          <w:rFonts w:ascii="Arial" w:hAnsi="Arial" w:eastAsia="Times New Roman" w:cs="Arial"/>
          <w:sz w:val="24"/>
          <w:szCs w:val="24"/>
          <w:lang w:eastAsia="pt-BR"/>
        </w:rPr>
        <w:t>A nós mesmos;</w:t>
      </w:r>
    </w:p>
    <w:p w:rsidR="20FDF625" w:rsidP="20FDF625" w:rsidRDefault="20FDF625" w14:paraId="07D8BDD2" w14:textId="31824C8F">
      <w:pPr>
        <w:spacing w:after="0" w:line="360" w:lineRule="auto"/>
        <w:ind w:left="0" w:firstLine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="78EEEB54" w:rsidP="78EEEB54" w:rsidRDefault="22CEA7E9" w14:paraId="722B00AE" w14:textId="0037561D">
      <w:pPr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22CEA7E9">
        <w:rPr>
          <w:rFonts w:ascii="Arial" w:hAnsi="Arial" w:eastAsia="Times New Roman" w:cs="Arial"/>
          <w:sz w:val="24"/>
          <w:szCs w:val="24"/>
          <w:lang w:eastAsia="pt-BR"/>
        </w:rPr>
        <w:t>E em</w:t>
      </w:r>
      <w:r w:rsidRPr="78EEEB54" w:rsidR="78EEEB54">
        <w:rPr>
          <w:rFonts w:ascii="Arial" w:hAnsi="Arial" w:eastAsia="Times New Roman" w:cs="Arial"/>
          <w:sz w:val="24"/>
          <w:szCs w:val="24"/>
          <w:lang w:eastAsia="pt-BR"/>
        </w:rPr>
        <w:t xml:space="preserve"> especial, Tamires.</w:t>
      </w:r>
    </w:p>
    <w:p w:rsidR="00302AB1" w:rsidP="78EEEB54" w:rsidRDefault="00302AB1" w14:paraId="153383E8" w14:textId="3D5B3A18">
      <w:pPr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302AB1" w:rsidP="78EEEB54" w:rsidRDefault="00302AB1" w14:paraId="75C8FF1F" w14:textId="3D5B3A18">
      <w:pPr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75AA" w:rsidP="00026F72" w:rsidRDefault="005C75AA" w14:paraId="42C6D796" w14:textId="3D5B3A18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7324D0" w:rsidP="00026F72" w:rsidRDefault="007324D0" w14:paraId="52350432" w14:textId="3D5B3A18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383A35" w:rsidP="00026F72" w:rsidRDefault="00383A35" w14:paraId="53C8684F" w14:textId="3D5B3A18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383A35" w:rsidP="00026F72" w:rsidRDefault="00383A35" w14:paraId="73A888CD" w14:textId="3D5B3A18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383A35" w:rsidP="00026F72" w:rsidRDefault="00383A35" w14:paraId="285BBDE5" w14:textId="3D5B3A18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383A35" w:rsidP="00026F72" w:rsidRDefault="00383A35" w14:paraId="64579FCC" w14:textId="3D5B3A18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383A35" w:rsidP="00026F72" w:rsidRDefault="00383A35" w14:paraId="0AF5D92E" w14:textId="3D5B3A18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383A35" w:rsidP="00026F72" w:rsidRDefault="00383A35" w14:paraId="5C04875C" w14:textId="3D5B3A18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383A35" w:rsidP="00026F72" w:rsidRDefault="00383A35" w14:paraId="3A1A9BE6" w14:textId="3D5B3A18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383A35" w:rsidP="00026F72" w:rsidRDefault="00383A35" w14:paraId="67748D94" w14:textId="3D5B3A18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383A35" w:rsidP="00026F72" w:rsidRDefault="00383A35" w14:paraId="28E42E09" w14:textId="3D5B3A18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383A35" w:rsidP="00026F72" w:rsidRDefault="00383A35" w14:paraId="6B3D879F" w14:textId="3D5B3A18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383A35" w:rsidP="00026F72" w:rsidRDefault="00383A35" w14:paraId="454F18F7" w14:textId="3D5B3A18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383A35" w:rsidP="00026F72" w:rsidRDefault="00383A35" w14:paraId="18EE8A16" w14:textId="3D5B3A18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75AA" w:rsidP="00026F72" w:rsidRDefault="005C75AA" w14:paraId="6E1831B3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75AA" w:rsidP="00026F72" w:rsidRDefault="005C75AA" w14:paraId="54E11D2A" w14:textId="33062346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75AA" w:rsidP="00026F72" w:rsidRDefault="005C75AA" w14:paraId="2DE403A5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4F2270" w:rsidP="00026F72" w:rsidRDefault="004F2270" w14:paraId="62431CDC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4F2270" w:rsidP="00026F72" w:rsidRDefault="004F2270" w14:paraId="49E398E2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4F2270" w:rsidP="00026F72" w:rsidRDefault="004F2270" w14:paraId="16287F21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4F2270" w:rsidP="00026F72" w:rsidRDefault="004F2270" w14:paraId="5BE93A62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4F2270" w:rsidP="00026F72" w:rsidRDefault="004F2270" w14:paraId="384BA73E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4F2270" w:rsidP="00026F72" w:rsidRDefault="004F2270" w14:paraId="34B3F2EB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75AA" w:rsidP="00026F72" w:rsidRDefault="005C75AA" w14:paraId="7D34F5C7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75AA" w:rsidP="00026F72" w:rsidRDefault="005C75AA" w14:paraId="0B4020A7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75AA" w:rsidP="00026F72" w:rsidRDefault="005C75AA" w14:paraId="1D7B270A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75AA" w:rsidP="00026F72" w:rsidRDefault="005C75AA" w14:paraId="4F904CB7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75AA" w:rsidP="00026F72" w:rsidRDefault="005C75AA" w14:paraId="06971CD3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75AA" w:rsidP="00026F72" w:rsidRDefault="005C75AA" w14:paraId="2A1F701D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75AA" w:rsidP="00026F72" w:rsidRDefault="005C75AA" w14:paraId="03EFCA41" w14:textId="77777777">
      <w:pPr>
        <w:tabs>
          <w:tab w:val="left" w:pos="3721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="009F2DC4" w:rsidP="71E83322" w:rsidRDefault="102AC052" w14:paraId="480CF320" w14:textId="53EED98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102AC052">
        <w:rPr>
          <w:rFonts w:ascii="Arial" w:hAnsi="Arial" w:cs="Arial"/>
          <w:b/>
          <w:bCs/>
          <w:sz w:val="24"/>
          <w:szCs w:val="24"/>
        </w:rPr>
        <w:t>RESUMO</w:t>
      </w:r>
    </w:p>
    <w:p w:rsidRPr="00D25FE2" w:rsidR="009F2DC4" w:rsidP="102AC052" w:rsidRDefault="009F2DC4" w14:paraId="7FF307BE" w14:textId="7777777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102AC052" w:rsidP="102AC052" w:rsidRDefault="7487C107" w14:paraId="4C6CE93F" w14:textId="348C8375">
      <w:p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7487C10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573F3AD2" w:rsidR="573F3AD2">
        <w:rPr>
          <w:rFonts w:ascii="Arial" w:hAnsi="Arial" w:cs="Arial"/>
          <w:sz w:val="24"/>
          <w:szCs w:val="24"/>
        </w:rPr>
        <w:t>Valy</w:t>
      </w:r>
      <w:proofErr w:type="spellEnd"/>
      <w:r w:rsidRPr="7487C107">
        <w:rPr>
          <w:rFonts w:ascii="Arial" w:hAnsi="Arial" w:cs="Arial"/>
          <w:sz w:val="24"/>
          <w:szCs w:val="24"/>
        </w:rPr>
        <w:t xml:space="preserve"> Tool </w:t>
      </w:r>
      <w:r w:rsidRPr="573F3AD2" w:rsidR="573F3AD2">
        <w:rPr>
          <w:rFonts w:ascii="Arial" w:hAnsi="Arial" w:cs="Arial"/>
          <w:sz w:val="24"/>
          <w:szCs w:val="24"/>
        </w:rPr>
        <w:t>é</w:t>
      </w:r>
      <w:r w:rsidRPr="7487C107">
        <w:rPr>
          <w:rFonts w:ascii="Arial" w:hAnsi="Arial" w:cs="Arial"/>
          <w:sz w:val="24"/>
          <w:szCs w:val="24"/>
        </w:rPr>
        <w:t xml:space="preserve"> um aplicativo </w:t>
      </w:r>
      <w:r w:rsidRPr="573F3AD2" w:rsidR="573F3AD2">
        <w:rPr>
          <w:rFonts w:ascii="Arial" w:hAnsi="Arial" w:cs="Arial"/>
          <w:sz w:val="24"/>
          <w:szCs w:val="24"/>
        </w:rPr>
        <w:t>que realiza</w:t>
      </w:r>
      <w:r w:rsidRPr="7487C107">
        <w:rPr>
          <w:rFonts w:ascii="Arial" w:hAnsi="Arial" w:cs="Arial"/>
          <w:sz w:val="24"/>
          <w:szCs w:val="24"/>
        </w:rPr>
        <w:t xml:space="preserve"> </w:t>
      </w:r>
      <w:r w:rsidRPr="22D044E2" w:rsidR="22D044E2">
        <w:rPr>
          <w:rFonts w:ascii="Arial" w:hAnsi="Arial" w:cs="Arial"/>
          <w:sz w:val="24"/>
          <w:szCs w:val="24"/>
        </w:rPr>
        <w:t>o</w:t>
      </w:r>
      <w:r w:rsidRPr="7487C1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7487C107">
        <w:rPr>
          <w:rFonts w:ascii="Arial" w:hAnsi="Arial" w:cs="Arial"/>
          <w:sz w:val="24"/>
          <w:szCs w:val="24"/>
        </w:rPr>
        <w:t>pré</w:t>
      </w:r>
      <w:proofErr w:type="spellEnd"/>
      <w:r w:rsidRPr="7487C107">
        <w:rPr>
          <w:rFonts w:ascii="Arial" w:hAnsi="Arial" w:cs="Arial"/>
          <w:sz w:val="24"/>
          <w:szCs w:val="24"/>
        </w:rPr>
        <w:t>-</w:t>
      </w:r>
      <w:r w:rsidRPr="573F3AD2" w:rsidR="573F3AD2">
        <w:rPr>
          <w:rFonts w:ascii="Arial" w:hAnsi="Arial" w:cs="Arial"/>
          <w:sz w:val="24"/>
          <w:szCs w:val="24"/>
        </w:rPr>
        <w:t>COC</w:t>
      </w:r>
      <w:r w:rsidRPr="72BA3036" w:rsidR="72BA3036">
        <w:rPr>
          <w:rFonts w:ascii="Arial" w:hAnsi="Arial" w:cs="Arial"/>
          <w:sz w:val="24"/>
          <w:szCs w:val="24"/>
        </w:rPr>
        <w:t xml:space="preserve"> de forma direta e eficaz</w:t>
      </w:r>
      <w:r w:rsidRPr="6820DFC8" w:rsidR="6820DFC8">
        <w:rPr>
          <w:rFonts w:ascii="Arial" w:hAnsi="Arial" w:cs="Arial"/>
          <w:sz w:val="24"/>
          <w:szCs w:val="24"/>
        </w:rPr>
        <w:t>, otimizando o modelo atual através da tecnologia.</w:t>
      </w:r>
      <w:r w:rsidR="00531450">
        <w:rPr>
          <w:rFonts w:ascii="Arial" w:hAnsi="Arial" w:cs="Arial"/>
          <w:sz w:val="24"/>
          <w:szCs w:val="24"/>
        </w:rPr>
        <w:t xml:space="preserve"> </w:t>
      </w:r>
      <w:r w:rsidRPr="0643395E" w:rsidR="0643395E">
        <w:rPr>
          <w:rFonts w:ascii="Arial" w:hAnsi="Arial" w:cs="Arial"/>
          <w:sz w:val="24"/>
          <w:szCs w:val="24"/>
        </w:rPr>
        <w:t>É disponibilizado aos professores um formulário</w:t>
      </w:r>
      <w:r w:rsidRPr="3BBDFA50" w:rsidR="3BBDFA50">
        <w:rPr>
          <w:rFonts w:ascii="Arial" w:hAnsi="Arial" w:cs="Arial"/>
          <w:sz w:val="24"/>
          <w:szCs w:val="24"/>
        </w:rPr>
        <w:t xml:space="preserve"> </w:t>
      </w:r>
      <w:r w:rsidRPr="6820DFC8" w:rsidR="6820DFC8">
        <w:rPr>
          <w:rFonts w:ascii="Arial" w:hAnsi="Arial" w:cs="Arial"/>
          <w:sz w:val="24"/>
          <w:szCs w:val="24"/>
        </w:rPr>
        <w:t>onde as turmas podem ser avaliadas</w:t>
      </w:r>
      <w:r w:rsidRPr="4E4991D8" w:rsidR="4E4991D8">
        <w:rPr>
          <w:rFonts w:ascii="Arial" w:hAnsi="Arial" w:cs="Arial"/>
          <w:sz w:val="24"/>
          <w:szCs w:val="24"/>
        </w:rPr>
        <w:t>. Após</w:t>
      </w:r>
      <w:r w:rsidRPr="6820DFC8" w:rsidR="6820DFC8">
        <w:rPr>
          <w:rFonts w:ascii="Arial" w:hAnsi="Arial" w:cs="Arial"/>
          <w:sz w:val="24"/>
          <w:szCs w:val="24"/>
        </w:rPr>
        <w:t xml:space="preserve"> o </w:t>
      </w:r>
      <w:r w:rsidRPr="162AD5C5" w:rsidR="162AD5C5">
        <w:rPr>
          <w:rFonts w:ascii="Arial" w:hAnsi="Arial" w:cs="Arial"/>
          <w:sz w:val="24"/>
          <w:szCs w:val="24"/>
        </w:rPr>
        <w:t>preenchimento</w:t>
      </w:r>
      <w:r w:rsidRPr="6820DFC8" w:rsidR="6820DFC8">
        <w:rPr>
          <w:rFonts w:ascii="Arial" w:hAnsi="Arial" w:cs="Arial"/>
          <w:sz w:val="24"/>
          <w:szCs w:val="24"/>
        </w:rPr>
        <w:t xml:space="preserve">, uma apresentação </w:t>
      </w:r>
      <w:r w:rsidRPr="28162B10" w:rsidR="28162B10">
        <w:rPr>
          <w:rFonts w:ascii="Arial" w:hAnsi="Arial" w:cs="Arial"/>
          <w:sz w:val="24"/>
          <w:szCs w:val="24"/>
        </w:rPr>
        <w:t xml:space="preserve">com </w:t>
      </w:r>
      <w:r w:rsidRPr="1F436517" w:rsidR="1F436517">
        <w:rPr>
          <w:rFonts w:ascii="Arial" w:hAnsi="Arial" w:cs="Arial"/>
          <w:sz w:val="24"/>
          <w:szCs w:val="24"/>
        </w:rPr>
        <w:t>as avaliações</w:t>
      </w:r>
      <w:r w:rsidRPr="6820DFC8" w:rsidR="6820DFC8">
        <w:rPr>
          <w:rFonts w:ascii="Arial" w:hAnsi="Arial" w:cs="Arial"/>
          <w:sz w:val="24"/>
          <w:szCs w:val="24"/>
        </w:rPr>
        <w:t xml:space="preserve"> </w:t>
      </w:r>
      <w:r w:rsidRPr="46A4CD7D" w:rsidR="46A4CD7D">
        <w:rPr>
          <w:rFonts w:ascii="Arial" w:hAnsi="Arial" w:cs="Arial"/>
          <w:sz w:val="24"/>
          <w:szCs w:val="24"/>
        </w:rPr>
        <w:t xml:space="preserve">de cada turma </w:t>
      </w:r>
      <w:r w:rsidRPr="6820DFC8" w:rsidR="6820DFC8">
        <w:rPr>
          <w:rFonts w:ascii="Arial" w:hAnsi="Arial" w:cs="Arial"/>
          <w:sz w:val="24"/>
          <w:szCs w:val="24"/>
        </w:rPr>
        <w:t xml:space="preserve">é </w:t>
      </w:r>
      <w:r w:rsidRPr="749144EF" w:rsidR="749144EF">
        <w:rPr>
          <w:rFonts w:ascii="Arial" w:hAnsi="Arial" w:cs="Arial"/>
          <w:sz w:val="24"/>
          <w:szCs w:val="24"/>
        </w:rPr>
        <w:t xml:space="preserve">gerada </w:t>
      </w:r>
      <w:r w:rsidRPr="162AD5C5" w:rsidR="162AD5C5">
        <w:rPr>
          <w:rFonts w:ascii="Arial" w:hAnsi="Arial" w:cs="Arial"/>
          <w:sz w:val="24"/>
          <w:szCs w:val="24"/>
        </w:rPr>
        <w:t>automaticamente</w:t>
      </w:r>
      <w:r w:rsidRPr="57AC31D3" w:rsidR="57AC31D3">
        <w:rPr>
          <w:rFonts w:ascii="Arial" w:hAnsi="Arial" w:cs="Arial"/>
          <w:sz w:val="24"/>
          <w:szCs w:val="24"/>
        </w:rPr>
        <w:t>, que é repassada ao</w:t>
      </w:r>
      <w:r w:rsidRPr="28162B10" w:rsidR="28162B10">
        <w:rPr>
          <w:rFonts w:ascii="Arial" w:hAnsi="Arial" w:cs="Arial"/>
          <w:sz w:val="24"/>
          <w:szCs w:val="24"/>
        </w:rPr>
        <w:t xml:space="preserve"> </w:t>
      </w:r>
      <w:r w:rsidRPr="46A4CD7D" w:rsidR="46A4CD7D">
        <w:rPr>
          <w:rFonts w:ascii="Arial" w:hAnsi="Arial" w:cs="Arial"/>
          <w:sz w:val="24"/>
          <w:szCs w:val="24"/>
        </w:rPr>
        <w:t>SOP.</w:t>
      </w:r>
      <w:r w:rsidRPr="749144EF" w:rsidR="749144EF">
        <w:rPr>
          <w:rFonts w:ascii="Arial" w:hAnsi="Arial" w:cs="Arial"/>
          <w:sz w:val="24"/>
          <w:szCs w:val="24"/>
        </w:rPr>
        <w:t xml:space="preserve"> Desta forma</w:t>
      </w:r>
      <w:r w:rsidRPr="705E1F28" w:rsidR="705E1F28">
        <w:rPr>
          <w:rFonts w:ascii="Arial" w:hAnsi="Arial" w:cs="Arial"/>
          <w:sz w:val="24"/>
          <w:szCs w:val="24"/>
        </w:rPr>
        <w:t xml:space="preserve">, </w:t>
      </w:r>
      <w:r w:rsidRPr="57AC31D3" w:rsidR="57AC31D3">
        <w:rPr>
          <w:rFonts w:ascii="Arial" w:hAnsi="Arial" w:cs="Arial"/>
          <w:sz w:val="24"/>
          <w:szCs w:val="24"/>
        </w:rPr>
        <w:t xml:space="preserve">além de extinguir </w:t>
      </w:r>
      <w:r w:rsidRPr="5E060087" w:rsidR="5E060087">
        <w:rPr>
          <w:rFonts w:ascii="Arial" w:hAnsi="Arial" w:cs="Arial"/>
          <w:sz w:val="24"/>
          <w:szCs w:val="24"/>
        </w:rPr>
        <w:t>completamente o uso de</w:t>
      </w:r>
      <w:r w:rsidRPr="3BBDFA50" w:rsidR="3BBDFA50">
        <w:rPr>
          <w:rFonts w:ascii="Arial" w:hAnsi="Arial" w:cs="Arial"/>
          <w:sz w:val="24"/>
          <w:szCs w:val="24"/>
        </w:rPr>
        <w:t xml:space="preserve"> papel</w:t>
      </w:r>
      <w:r w:rsidRPr="705E1F28" w:rsidR="705E1F28">
        <w:rPr>
          <w:rFonts w:ascii="Arial" w:hAnsi="Arial" w:cs="Arial"/>
          <w:sz w:val="24"/>
          <w:szCs w:val="24"/>
        </w:rPr>
        <w:t>,</w:t>
      </w:r>
      <w:r w:rsidRPr="3BBDFA50" w:rsidR="3BBDFA50">
        <w:rPr>
          <w:rFonts w:ascii="Arial" w:hAnsi="Arial" w:cs="Arial"/>
          <w:sz w:val="24"/>
          <w:szCs w:val="24"/>
        </w:rPr>
        <w:t xml:space="preserve"> </w:t>
      </w:r>
      <w:r w:rsidRPr="16DB7028" w:rsidR="16DB7028">
        <w:rPr>
          <w:rFonts w:ascii="Arial" w:hAnsi="Arial" w:cs="Arial"/>
          <w:sz w:val="24"/>
          <w:szCs w:val="24"/>
        </w:rPr>
        <w:t xml:space="preserve">os professores </w:t>
      </w:r>
      <w:r w:rsidRPr="61E9A8C1" w:rsidR="61E9A8C1">
        <w:rPr>
          <w:rFonts w:ascii="Arial" w:hAnsi="Arial" w:cs="Arial"/>
          <w:sz w:val="24"/>
          <w:szCs w:val="24"/>
        </w:rPr>
        <w:t xml:space="preserve">podem efetuar a avaliação a qualquer momento, </w:t>
      </w:r>
      <w:r w:rsidRPr="16DB7028" w:rsidR="16DB7028">
        <w:rPr>
          <w:rFonts w:ascii="Arial" w:hAnsi="Arial" w:cs="Arial"/>
          <w:sz w:val="24"/>
          <w:szCs w:val="24"/>
        </w:rPr>
        <w:t>em qualquer lugar</w:t>
      </w:r>
      <w:r w:rsidRPr="61E9A8C1" w:rsidR="61E9A8C1">
        <w:rPr>
          <w:rFonts w:ascii="Arial" w:hAnsi="Arial" w:cs="Arial"/>
          <w:sz w:val="24"/>
          <w:szCs w:val="24"/>
        </w:rPr>
        <w:t>, diminuindo</w:t>
      </w:r>
      <w:r w:rsidRPr="72BA3036" w:rsidR="72BA3036">
        <w:rPr>
          <w:rFonts w:ascii="Arial" w:hAnsi="Arial" w:cs="Arial"/>
          <w:sz w:val="24"/>
          <w:szCs w:val="24"/>
        </w:rPr>
        <w:t xml:space="preserve"> </w:t>
      </w:r>
      <w:r w:rsidRPr="2ECE9B37" w:rsidR="2ECE9B37">
        <w:rPr>
          <w:rFonts w:ascii="Arial" w:hAnsi="Arial" w:cs="Arial"/>
          <w:sz w:val="24"/>
          <w:szCs w:val="24"/>
        </w:rPr>
        <w:t xml:space="preserve">os erros na ficha de preenchimento em </w:t>
      </w:r>
      <w:r w:rsidRPr="22D044E2" w:rsidR="2ECE9B37">
        <w:rPr>
          <w:rFonts w:ascii="Arial" w:hAnsi="Arial" w:cs="Arial"/>
          <w:sz w:val="24"/>
          <w:szCs w:val="24"/>
        </w:rPr>
        <w:t>70</w:t>
      </w:r>
      <w:r w:rsidRPr="6820DFC8" w:rsidR="6820DFC8">
        <w:rPr>
          <w:rFonts w:ascii="Arial" w:hAnsi="Arial" w:cs="Arial"/>
          <w:sz w:val="24"/>
          <w:szCs w:val="24"/>
        </w:rPr>
        <w:t xml:space="preserve">% e </w:t>
      </w:r>
      <w:r w:rsidRPr="61E9A8C1" w:rsidR="61E9A8C1">
        <w:rPr>
          <w:rFonts w:ascii="Arial" w:hAnsi="Arial" w:cs="Arial"/>
          <w:sz w:val="24"/>
          <w:szCs w:val="24"/>
        </w:rPr>
        <w:t>reduzindo</w:t>
      </w:r>
      <w:r w:rsidRPr="04013FA7" w:rsidR="04013FA7">
        <w:rPr>
          <w:rFonts w:ascii="Arial" w:hAnsi="Arial" w:cs="Arial"/>
          <w:sz w:val="24"/>
          <w:szCs w:val="24"/>
        </w:rPr>
        <w:t xml:space="preserve"> </w:t>
      </w:r>
      <w:r w:rsidRPr="0A35F216" w:rsidR="0A35F216">
        <w:rPr>
          <w:rFonts w:ascii="Arial" w:hAnsi="Arial" w:cs="Arial"/>
          <w:sz w:val="24"/>
          <w:szCs w:val="24"/>
        </w:rPr>
        <w:t xml:space="preserve">o </w:t>
      </w:r>
      <w:r w:rsidRPr="162AD5C5" w:rsidR="162AD5C5">
        <w:rPr>
          <w:rFonts w:ascii="Arial" w:hAnsi="Arial" w:cs="Arial"/>
          <w:sz w:val="24"/>
          <w:szCs w:val="24"/>
        </w:rPr>
        <w:t xml:space="preserve">tempo gasto </w:t>
      </w:r>
      <w:r w:rsidRPr="749144EF" w:rsidR="749144EF">
        <w:rPr>
          <w:rFonts w:ascii="Arial" w:hAnsi="Arial" w:cs="Arial"/>
          <w:sz w:val="24"/>
          <w:szCs w:val="24"/>
        </w:rPr>
        <w:t>pelo SOP</w:t>
      </w:r>
      <w:r w:rsidRPr="40DBDC90" w:rsidR="40DBDC90">
        <w:rPr>
          <w:rFonts w:ascii="Arial" w:hAnsi="Arial" w:cs="Arial"/>
          <w:sz w:val="24"/>
          <w:szCs w:val="24"/>
        </w:rPr>
        <w:t xml:space="preserve"> </w:t>
      </w:r>
      <w:r w:rsidRPr="7FD94E36" w:rsidR="7FD94E36">
        <w:rPr>
          <w:rFonts w:ascii="Arial" w:hAnsi="Arial" w:cs="Arial"/>
          <w:sz w:val="24"/>
          <w:szCs w:val="24"/>
        </w:rPr>
        <w:t>na</w:t>
      </w:r>
      <w:r w:rsidRPr="40DBDC90" w:rsidR="40DBDC90">
        <w:rPr>
          <w:rFonts w:ascii="Arial" w:hAnsi="Arial" w:cs="Arial"/>
          <w:sz w:val="24"/>
          <w:szCs w:val="24"/>
        </w:rPr>
        <w:t xml:space="preserve"> </w:t>
      </w:r>
      <w:r w:rsidRPr="10E7FA0B" w:rsidR="10E7FA0B">
        <w:rPr>
          <w:rFonts w:ascii="Arial" w:hAnsi="Arial" w:cs="Arial"/>
          <w:sz w:val="24"/>
          <w:szCs w:val="24"/>
        </w:rPr>
        <w:t>criação de uma apresentação para cada</w:t>
      </w:r>
      <w:r w:rsidRPr="28162B10" w:rsidR="28162B10">
        <w:rPr>
          <w:rFonts w:ascii="Arial" w:hAnsi="Arial" w:cs="Arial"/>
          <w:sz w:val="24"/>
          <w:szCs w:val="24"/>
        </w:rPr>
        <w:t xml:space="preserve"> turma.</w:t>
      </w:r>
    </w:p>
    <w:p w:rsidR="5598136E" w:rsidP="5598136E" w:rsidRDefault="5598136E" w14:paraId="3850DB44" w14:textId="2EB540EF">
      <w:p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</w:p>
    <w:p w:rsidR="5598136E" w:rsidP="5598136E" w:rsidRDefault="5598136E" w14:paraId="1A59DF27" w14:textId="00871CEC">
      <w:p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</w:p>
    <w:p w:rsidR="004724AD" w:rsidP="102AC052" w:rsidRDefault="004724AD" w14:paraId="090BD149" w14:textId="72AACDB6">
      <w:p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</w:p>
    <w:p w:rsidR="004724AD" w:rsidP="102AC052" w:rsidRDefault="004724AD" w14:paraId="4A227ACB" w14:textId="257E0E39">
      <w:p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</w:p>
    <w:p w:rsidRPr="000F7098" w:rsidR="00FA0B76" w:rsidP="5598136E" w:rsidRDefault="00FA0B76" w14:paraId="0B8B3FD8" w14:textId="2AF0AB69">
      <w:p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</w:p>
    <w:p w:rsidRPr="000F7098" w:rsidR="00FA0B76" w:rsidP="5598136E" w:rsidRDefault="00FA0B76" w14:paraId="548F246D" w14:textId="16518091">
      <w:p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</w:p>
    <w:p w:rsidRPr="000F7098" w:rsidR="004D1763" w:rsidP="28162B10" w:rsidRDefault="004D1763" w14:paraId="675E05EE" w14:textId="77777777">
      <w:pPr>
        <w:spacing w:before="12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</w:p>
    <w:p w:rsidRPr="000F7098" w:rsidR="00F734C3" w:rsidP="00FA0B76" w:rsidRDefault="00F734C3" w14:paraId="2FC17F8B" w14:textId="77777777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</w:p>
    <w:p w:rsidRPr="001E7C28" w:rsidR="004A1BE6" w:rsidP="102AC052" w:rsidRDefault="00D25FE2" w14:paraId="00E98FF6" w14:textId="5ACD7C8F">
      <w:pPr>
        <w:tabs>
          <w:tab w:val="left" w:pos="142"/>
          <w:tab w:val="right" w:leader="dot" w:pos="9072"/>
        </w:tabs>
        <w:autoSpaceDE w:val="0"/>
        <w:spacing w:after="480" w:line="240" w:lineRule="auto"/>
        <w:jc w:val="center"/>
        <w:rPr>
          <w:rFonts w:ascii="Arial" w:hAnsi="Arial" w:cs="Arial"/>
          <w:sz w:val="24"/>
          <w:szCs w:val="24"/>
        </w:rPr>
      </w:pPr>
      <w:r w:rsidRPr="102AC052">
        <w:rPr>
          <w:rFonts w:ascii="Arial" w:hAnsi="Arial" w:cs="Arial"/>
          <w:sz w:val="24"/>
          <w:szCs w:val="24"/>
        </w:rPr>
        <w:br w:type="page"/>
      </w:r>
    </w:p>
    <w:p w:rsidRPr="001E7C28" w:rsidR="004A1BE6" w:rsidP="102AC052" w:rsidRDefault="102AC052" w14:paraId="7A2A52C0" w14:textId="1DA93DD9">
      <w:pPr>
        <w:tabs>
          <w:tab w:val="left" w:pos="142"/>
          <w:tab w:val="right" w:leader="dot" w:pos="9072"/>
        </w:tabs>
        <w:autoSpaceDE w:val="0"/>
        <w:spacing w:after="48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102AC052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LISTA DE ABREVIATURAS E SIGLAS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7525"/>
      </w:tblGrid>
      <w:tr w:rsidRPr="00B12266" w:rsidR="003E4FCA" w:rsidTr="00445D08" w14:paraId="4C6ADD18" w14:textId="77777777">
        <w:tc>
          <w:tcPr>
            <w:tcW w:w="1560" w:type="dxa"/>
          </w:tcPr>
          <w:p w:rsidRPr="00B12266" w:rsidR="003E4FCA" w:rsidP="00445D08" w:rsidRDefault="003E4FCA" w14:paraId="1B00127B" w14:textId="77777777">
            <w:pPr>
              <w:autoSpaceDE w:val="0"/>
              <w:spacing w:before="60" w:after="60" w:line="240" w:lineRule="auto"/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2266">
              <w:rPr>
                <w:rFonts w:ascii="Arial" w:hAnsi="Arial" w:cs="Arial"/>
                <w:color w:val="000000"/>
                <w:sz w:val="24"/>
                <w:szCs w:val="24"/>
              </w:rPr>
              <w:t xml:space="preserve">ABNT </w:t>
            </w:r>
          </w:p>
        </w:tc>
        <w:tc>
          <w:tcPr>
            <w:tcW w:w="7525" w:type="dxa"/>
          </w:tcPr>
          <w:p w:rsidRPr="00B12266" w:rsidR="003E4FCA" w:rsidP="00445D08" w:rsidRDefault="003E4FCA" w14:paraId="2151A374" w14:textId="77777777">
            <w:pPr>
              <w:autoSpaceDE w:val="0"/>
              <w:spacing w:before="60" w:after="60" w:line="240" w:lineRule="auto"/>
              <w:ind w:left="0" w:firstLine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2266">
              <w:rPr>
                <w:rFonts w:ascii="Arial" w:hAnsi="Arial" w:cs="Arial"/>
                <w:color w:val="000000"/>
                <w:sz w:val="24"/>
                <w:szCs w:val="24"/>
              </w:rPr>
              <w:t>Associação Brasileira de Normas Técnicas</w:t>
            </w:r>
          </w:p>
        </w:tc>
      </w:tr>
      <w:tr w:rsidRPr="00B12266" w:rsidR="003E4FCA" w:rsidTr="00445D08" w14:paraId="4C84B21E" w14:textId="77777777">
        <w:tc>
          <w:tcPr>
            <w:tcW w:w="1560" w:type="dxa"/>
          </w:tcPr>
          <w:p w:rsidRPr="00B12266" w:rsidR="003E4FCA" w:rsidP="00445D08" w:rsidRDefault="003E4FCA" w14:paraId="460CD1DE" w14:textId="77777777">
            <w:pPr>
              <w:autoSpaceDE w:val="0"/>
              <w:spacing w:before="60" w:after="60" w:line="240" w:lineRule="auto"/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CNC</w:t>
            </w:r>
            <w:r w:rsidRPr="00B1226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525" w:type="dxa"/>
          </w:tcPr>
          <w:p w:rsidRPr="00B12266" w:rsidR="003E4FCA" w:rsidP="00445D08" w:rsidRDefault="003E4FCA" w14:paraId="192EFB95" w14:textId="77777777">
            <w:pPr>
              <w:autoSpaceDE w:val="0"/>
              <w:spacing w:before="60" w:after="60" w:line="240" w:lineRule="auto"/>
              <w:ind w:left="0" w:firstLine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Confederação Nacional do Comércio</w:t>
            </w:r>
          </w:p>
        </w:tc>
      </w:tr>
      <w:tr w:rsidRPr="00B12266" w:rsidR="004A1BE6" w:rsidTr="004C4A4C" w14:paraId="296F9C51" w14:textId="77777777">
        <w:tc>
          <w:tcPr>
            <w:tcW w:w="1560" w:type="dxa"/>
          </w:tcPr>
          <w:p w:rsidRPr="00B12266" w:rsidR="004A1BE6" w:rsidP="004A1BE6" w:rsidRDefault="004A1BE6" w14:paraId="34D672EE" w14:textId="77777777">
            <w:pPr>
              <w:autoSpaceDE w:val="0"/>
              <w:spacing w:before="60" w:after="60" w:line="240" w:lineRule="auto"/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DOS</w:t>
            </w:r>
            <w:r w:rsidRPr="00B1226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525" w:type="dxa"/>
          </w:tcPr>
          <w:p w:rsidRPr="00B12266" w:rsidR="004A1BE6" w:rsidP="004C4A4C" w:rsidRDefault="004A1BE6" w14:paraId="6F3A091C" w14:textId="77777777">
            <w:pPr>
              <w:autoSpaceDE w:val="0"/>
              <w:spacing w:before="60" w:after="60" w:line="240" w:lineRule="auto"/>
              <w:ind w:left="0" w:firstLine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Disk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Operating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System</w:t>
            </w:r>
            <w:r w:rsidR="003E4FCA">
              <w:rPr>
                <w:rFonts w:ascii="Arial" w:hAnsi="Arial" w:cs="Arial"/>
                <w:color w:val="000000"/>
                <w:sz w:val="24"/>
                <w:szCs w:val="24"/>
              </w:rPr>
              <w:t xml:space="preserve"> (Sistema Operacional em Disco)</w:t>
            </w:r>
          </w:p>
        </w:tc>
      </w:tr>
      <w:tr w:rsidRPr="00B12266" w:rsidR="004A1BE6" w:rsidTr="004C4A4C" w14:paraId="5D70C451" w14:textId="77777777">
        <w:tc>
          <w:tcPr>
            <w:tcW w:w="1560" w:type="dxa"/>
          </w:tcPr>
          <w:p w:rsidRPr="00B12266" w:rsidR="004A1BE6" w:rsidP="004C4A4C" w:rsidRDefault="005339F8" w14:paraId="5380AD9B" w14:textId="77777777">
            <w:pPr>
              <w:autoSpaceDE w:val="0"/>
              <w:spacing w:before="60" w:after="60" w:line="240" w:lineRule="auto"/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JDK</w:t>
            </w:r>
          </w:p>
        </w:tc>
        <w:tc>
          <w:tcPr>
            <w:tcW w:w="7525" w:type="dxa"/>
          </w:tcPr>
          <w:p w:rsidRPr="00B12266" w:rsidR="004A1BE6" w:rsidP="004C4A4C" w:rsidRDefault="005339F8" w14:paraId="7C939B75" w14:textId="77777777">
            <w:pPr>
              <w:autoSpaceDE w:val="0"/>
              <w:spacing w:before="60" w:after="60" w:line="240" w:lineRule="auto"/>
              <w:ind w:left="0" w:firstLine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Kit</w:t>
            </w:r>
            <w:r w:rsidR="003E4FCA">
              <w:rPr>
                <w:rFonts w:ascii="Arial" w:hAnsi="Arial" w:cs="Arial"/>
                <w:color w:val="000000"/>
                <w:sz w:val="24"/>
                <w:szCs w:val="24"/>
              </w:rPr>
              <w:t xml:space="preserve"> (Kit de Desenvolvimento Java)</w:t>
            </w:r>
          </w:p>
        </w:tc>
      </w:tr>
      <w:tr w:rsidRPr="00B12266" w:rsidR="004A1BE6" w:rsidTr="004C4A4C" w14:paraId="62190190" w14:textId="77777777">
        <w:tc>
          <w:tcPr>
            <w:tcW w:w="1560" w:type="dxa"/>
          </w:tcPr>
          <w:p w:rsidRPr="00B12266" w:rsidR="004A1BE6" w:rsidP="004C4A4C" w:rsidRDefault="005339F8" w14:paraId="16166215" w14:textId="77777777">
            <w:pPr>
              <w:autoSpaceDE w:val="0"/>
              <w:spacing w:before="60" w:after="60" w:line="240" w:lineRule="auto"/>
              <w:ind w:left="0" w:firstLine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JRE</w:t>
            </w:r>
          </w:p>
        </w:tc>
        <w:tc>
          <w:tcPr>
            <w:tcW w:w="7525" w:type="dxa"/>
          </w:tcPr>
          <w:p w:rsidRPr="00B12266" w:rsidR="004A1BE6" w:rsidP="005339F8" w:rsidRDefault="005339F8" w14:paraId="3AF54270" w14:textId="77777777">
            <w:pPr>
              <w:autoSpaceDE w:val="0"/>
              <w:spacing w:before="60" w:after="60" w:line="240" w:lineRule="auto"/>
              <w:ind w:left="0" w:firstLine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Runtime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Enviroment</w:t>
            </w:r>
            <w:proofErr w:type="spellEnd"/>
            <w:r w:rsidR="003E4FCA">
              <w:rPr>
                <w:rFonts w:ascii="Arial" w:hAnsi="Arial" w:cs="Arial"/>
                <w:color w:val="000000"/>
                <w:sz w:val="24"/>
                <w:szCs w:val="24"/>
              </w:rPr>
              <w:t xml:space="preserve"> (Ambiente de Execução Java)</w:t>
            </w:r>
          </w:p>
        </w:tc>
      </w:tr>
      <w:tr w:rsidRPr="00B12266" w:rsidR="003E4FCA" w:rsidTr="00445D08" w14:paraId="4E55DEBB" w14:textId="77777777">
        <w:tc>
          <w:tcPr>
            <w:tcW w:w="1560" w:type="dxa"/>
          </w:tcPr>
          <w:p w:rsidRPr="00B12266" w:rsidR="003E4FCA" w:rsidP="00445D08" w:rsidRDefault="003E4FCA" w14:paraId="5305A2D4" w14:textId="77777777">
            <w:pPr>
              <w:autoSpaceDE w:val="0"/>
              <w:spacing w:before="60" w:after="60" w:line="240" w:lineRule="auto"/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PCI</w:t>
            </w:r>
          </w:p>
        </w:tc>
        <w:tc>
          <w:tcPr>
            <w:tcW w:w="7525" w:type="dxa"/>
          </w:tcPr>
          <w:p w:rsidRPr="00B12266" w:rsidR="003E4FCA" w:rsidP="00445D08" w:rsidRDefault="003E4FCA" w14:paraId="24A63AB7" w14:textId="77777777">
            <w:pPr>
              <w:autoSpaceDE w:val="0"/>
              <w:spacing w:before="60" w:after="60" w:line="240" w:lineRule="auto"/>
              <w:ind w:left="0" w:firstLine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Placa de Circuito Impresso</w:t>
            </w:r>
          </w:p>
        </w:tc>
      </w:tr>
      <w:tr w:rsidRPr="00B12266" w:rsidR="004A1BE6" w:rsidTr="004C4A4C" w14:paraId="5AD798D2" w14:textId="77777777">
        <w:tc>
          <w:tcPr>
            <w:tcW w:w="1560" w:type="dxa"/>
          </w:tcPr>
          <w:p w:rsidRPr="00B12266" w:rsidR="004A1BE6" w:rsidP="004C4A4C" w:rsidRDefault="005339F8" w14:paraId="25CDC2C7" w14:textId="77777777">
            <w:pPr>
              <w:autoSpaceDE w:val="0"/>
              <w:spacing w:before="60" w:after="60" w:line="240" w:lineRule="auto"/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SQL</w:t>
            </w:r>
          </w:p>
        </w:tc>
        <w:tc>
          <w:tcPr>
            <w:tcW w:w="7525" w:type="dxa"/>
          </w:tcPr>
          <w:p w:rsidRPr="00B12266" w:rsidR="004A1BE6" w:rsidP="005339F8" w:rsidRDefault="005339F8" w14:paraId="123FB5CD" w14:textId="77777777">
            <w:pPr>
              <w:autoSpaceDE w:val="0"/>
              <w:spacing w:before="60" w:after="60" w:line="240" w:lineRule="auto"/>
              <w:ind w:left="0" w:firstLine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Structured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Query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Language</w:t>
            </w:r>
            <w:proofErr w:type="spellEnd"/>
            <w:r w:rsidR="003E4FCA">
              <w:rPr>
                <w:rFonts w:ascii="Arial" w:hAnsi="Arial" w:cs="Arial"/>
                <w:color w:val="000000"/>
                <w:sz w:val="24"/>
                <w:szCs w:val="24"/>
              </w:rPr>
              <w:t xml:space="preserve"> (Linguagem Estruturada de Pesquisa)</w:t>
            </w:r>
          </w:p>
        </w:tc>
      </w:tr>
      <w:tr w:rsidRPr="00B12266" w:rsidR="004A1BE6" w:rsidTr="004C4A4C" w14:paraId="47FF5F80" w14:textId="77777777">
        <w:tc>
          <w:tcPr>
            <w:tcW w:w="1560" w:type="dxa"/>
          </w:tcPr>
          <w:p w:rsidRPr="00B12266" w:rsidR="004A1BE6" w:rsidP="004C4A4C" w:rsidRDefault="003E4FCA" w14:paraId="1A709F51" w14:textId="77777777">
            <w:pPr>
              <w:autoSpaceDE w:val="0"/>
              <w:spacing w:before="60" w:after="60" w:line="240" w:lineRule="auto"/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SMS</w:t>
            </w:r>
          </w:p>
        </w:tc>
        <w:tc>
          <w:tcPr>
            <w:tcW w:w="7525" w:type="dxa"/>
          </w:tcPr>
          <w:p w:rsidRPr="003E4FCA" w:rsidR="004A1BE6" w:rsidP="004C4A4C" w:rsidRDefault="003E4FCA" w14:paraId="057DFF20" w14:textId="77777777">
            <w:pPr>
              <w:autoSpaceDE w:val="0"/>
              <w:spacing w:before="60" w:after="60" w:line="240" w:lineRule="auto"/>
              <w:ind w:left="0" w:firstLine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E4FCA">
              <w:rPr>
                <w:rStyle w:val="st"/>
                <w:rFonts w:ascii="Arial" w:hAnsi="Arial" w:cs="Arial"/>
                <w:sz w:val="24"/>
                <w:szCs w:val="24"/>
              </w:rPr>
              <w:t>Safety</w:t>
            </w:r>
            <w:proofErr w:type="spellEnd"/>
            <w:r w:rsidRPr="003E4FCA">
              <w:rPr>
                <w:rStyle w:val="st"/>
                <w:rFonts w:ascii="Arial" w:hAnsi="Arial" w:cs="Arial"/>
                <w:sz w:val="24"/>
                <w:szCs w:val="24"/>
              </w:rPr>
              <w:t xml:space="preserve"> Management System</w:t>
            </w:r>
            <w:r>
              <w:rPr>
                <w:rStyle w:val="st"/>
                <w:rFonts w:ascii="Arial" w:hAnsi="Arial" w:cs="Arial"/>
                <w:sz w:val="24"/>
                <w:szCs w:val="24"/>
              </w:rPr>
              <w:t xml:space="preserve"> (Serviço de Mensagens Curtas)</w:t>
            </w:r>
          </w:p>
        </w:tc>
      </w:tr>
      <w:tr w:rsidRPr="00B12266" w:rsidR="004A1BE6" w:rsidTr="004C4A4C" w14:paraId="0A4F7224" w14:textId="77777777">
        <w:tc>
          <w:tcPr>
            <w:tcW w:w="1560" w:type="dxa"/>
          </w:tcPr>
          <w:p w:rsidRPr="00B12266" w:rsidR="004A1BE6" w:rsidP="004C4A4C" w:rsidRDefault="004A1BE6" w14:paraId="5AE48A43" w14:textId="77777777">
            <w:pPr>
              <w:autoSpaceDE w:val="0"/>
              <w:spacing w:before="60" w:after="60" w:line="240" w:lineRule="auto"/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5" w:type="dxa"/>
          </w:tcPr>
          <w:p w:rsidRPr="00B12266" w:rsidR="004A1BE6" w:rsidP="004C4A4C" w:rsidRDefault="004A1BE6" w14:paraId="50F40DEB" w14:textId="77777777">
            <w:pPr>
              <w:autoSpaceDE w:val="0"/>
              <w:spacing w:before="60" w:after="60" w:line="240" w:lineRule="auto"/>
              <w:ind w:left="0" w:firstLine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Pr="00B12266" w:rsidR="004A1BE6" w:rsidTr="004C4A4C" w14:paraId="77A52294" w14:textId="77777777">
        <w:tc>
          <w:tcPr>
            <w:tcW w:w="1560" w:type="dxa"/>
          </w:tcPr>
          <w:p w:rsidRPr="00B12266" w:rsidR="004A1BE6" w:rsidP="004C4A4C" w:rsidRDefault="004A1BE6" w14:paraId="007DCDA8" w14:textId="77777777">
            <w:pPr>
              <w:autoSpaceDE w:val="0"/>
              <w:spacing w:before="60" w:after="60" w:line="240" w:lineRule="auto"/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5" w:type="dxa"/>
          </w:tcPr>
          <w:p w:rsidRPr="00B12266" w:rsidR="004A1BE6" w:rsidP="004C4A4C" w:rsidRDefault="004A1BE6" w14:paraId="450EA2D7" w14:textId="77777777">
            <w:pPr>
              <w:autoSpaceDE w:val="0"/>
              <w:spacing w:before="60" w:after="60" w:line="240" w:lineRule="auto"/>
              <w:ind w:left="0" w:firstLine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Pr="00B12266" w:rsidR="004A1BE6" w:rsidTr="004C4A4C" w14:paraId="3DD355C9" w14:textId="77777777">
        <w:tc>
          <w:tcPr>
            <w:tcW w:w="1560" w:type="dxa"/>
          </w:tcPr>
          <w:p w:rsidRPr="00B12266" w:rsidR="004A1BE6" w:rsidP="004C4A4C" w:rsidRDefault="004A1BE6" w14:paraId="1A81F0B1" w14:textId="77777777">
            <w:pPr>
              <w:autoSpaceDE w:val="0"/>
              <w:spacing w:before="60" w:after="60" w:line="240" w:lineRule="auto"/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5" w:type="dxa"/>
          </w:tcPr>
          <w:p w:rsidRPr="00B12266" w:rsidR="004A1BE6" w:rsidP="004C4A4C" w:rsidRDefault="004A1BE6" w14:paraId="717AAFBA" w14:textId="77777777">
            <w:pPr>
              <w:autoSpaceDE w:val="0"/>
              <w:spacing w:before="60" w:after="60" w:line="240" w:lineRule="auto"/>
              <w:ind w:left="0" w:firstLine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Pr="00B12266" w:rsidR="004A1BE6" w:rsidTr="004C4A4C" w14:paraId="56EE48EE" w14:textId="77777777">
        <w:tc>
          <w:tcPr>
            <w:tcW w:w="1560" w:type="dxa"/>
          </w:tcPr>
          <w:p w:rsidRPr="00B12266" w:rsidR="004A1BE6" w:rsidP="004C4A4C" w:rsidRDefault="004A1BE6" w14:paraId="2908EB2C" w14:textId="77777777">
            <w:pPr>
              <w:autoSpaceDE w:val="0"/>
              <w:spacing w:before="60" w:after="60" w:line="240" w:lineRule="auto"/>
              <w:ind w:left="0" w:firstLine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5" w:type="dxa"/>
          </w:tcPr>
          <w:p w:rsidRPr="00B12266" w:rsidR="004A1BE6" w:rsidP="004C4A4C" w:rsidRDefault="004A1BE6" w14:paraId="121FD38A" w14:textId="77777777">
            <w:pPr>
              <w:autoSpaceDE w:val="0"/>
              <w:spacing w:before="60" w:after="60" w:line="240" w:lineRule="auto"/>
              <w:ind w:left="0" w:firstLine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Pr="003E4FCA" w:rsidR="003E4FCA" w:rsidP="003E4FCA" w:rsidRDefault="00177CC5" w14:paraId="00ED7D9B" w14:textId="77777777">
      <w:pPr>
        <w:spacing w:before="120" w:line="240" w:lineRule="auto"/>
        <w:ind w:left="0" w:firstLine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(Colocar os itens em ordem alfabética</w:t>
      </w:r>
      <w:r w:rsidRPr="003E4FCA" w:rsidR="003E4FCA">
        <w:rPr>
          <w:rFonts w:ascii="Arial" w:hAnsi="Arial" w:cs="Arial"/>
          <w:b/>
          <w:sz w:val="24"/>
          <w:szCs w:val="24"/>
        </w:rPr>
        <w:t>)</w:t>
      </w:r>
    </w:p>
    <w:p w:rsidR="004A1BE6" w:rsidP="002A5567" w:rsidRDefault="004A1BE6" w14:paraId="1FE2DD96" w14:textId="77777777">
      <w:pPr>
        <w:tabs>
          <w:tab w:val="right" w:leader="dot" w:pos="9072"/>
        </w:tabs>
        <w:autoSpaceDE w:val="0"/>
        <w:spacing w:after="480" w:line="240" w:lineRule="auto"/>
        <w:ind w:left="0" w:firstLine="0"/>
        <w:jc w:val="center"/>
        <w:rPr>
          <w:rFonts w:ascii="Arial" w:hAnsi="Arial" w:cs="Arial"/>
          <w:b/>
          <w:sz w:val="24"/>
          <w:szCs w:val="24"/>
        </w:rPr>
      </w:pPr>
    </w:p>
    <w:p w:rsidR="005379DB" w:rsidP="002A5567" w:rsidRDefault="00177CC5" w14:paraId="1F259B46" w14:textId="77777777">
      <w:pPr>
        <w:tabs>
          <w:tab w:val="right" w:leader="dot" w:pos="9072"/>
        </w:tabs>
        <w:autoSpaceDE w:val="0"/>
        <w:spacing w:after="480" w:line="240" w:lineRule="auto"/>
        <w:ind w:left="0" w:firstLine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Pr="001F4DD4" w:rsidR="005379DB">
        <w:rPr>
          <w:rFonts w:ascii="Arial" w:hAnsi="Arial" w:cs="Arial"/>
          <w:b/>
          <w:sz w:val="24"/>
          <w:szCs w:val="24"/>
        </w:rPr>
        <w:lastRenderedPageBreak/>
        <w:t xml:space="preserve">LISTA DE </w:t>
      </w:r>
      <w:r w:rsidR="00571A44">
        <w:rPr>
          <w:rFonts w:ascii="Arial" w:hAnsi="Arial" w:cs="Arial"/>
          <w:b/>
          <w:sz w:val="24"/>
          <w:szCs w:val="24"/>
        </w:rPr>
        <w:t>ILUSTRAÇÕES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328"/>
        <w:gridCol w:w="662"/>
        <w:gridCol w:w="6361"/>
        <w:gridCol w:w="711"/>
      </w:tblGrid>
      <w:tr w:rsidRPr="00B74F73" w:rsidR="002D3EC2" w:rsidTr="00B74F73" w14:paraId="1A62CA88" w14:textId="77777777">
        <w:tc>
          <w:tcPr>
            <w:tcW w:w="1384" w:type="dxa"/>
            <w:shd w:val="clear" w:color="auto" w:fill="auto"/>
          </w:tcPr>
          <w:p w:rsidRPr="00B74F73" w:rsidR="002D3EC2" w:rsidP="00B74F73" w:rsidRDefault="002D3EC2" w14:paraId="6F3A82EA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sz w:val="24"/>
                <w:szCs w:val="24"/>
              </w:rPr>
              <w:t>Figura 1</w:t>
            </w:r>
          </w:p>
        </w:tc>
        <w:tc>
          <w:tcPr>
            <w:tcW w:w="709" w:type="dxa"/>
            <w:shd w:val="clear" w:color="auto" w:fill="auto"/>
          </w:tcPr>
          <w:p w:rsidRPr="00B74F73" w:rsidR="002D3EC2" w:rsidP="00B74F73" w:rsidRDefault="002D3EC2" w14:paraId="6A09E912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6379" w:type="dxa"/>
            <w:shd w:val="clear" w:color="auto" w:fill="auto"/>
          </w:tcPr>
          <w:p w:rsidRPr="00B74F73" w:rsidR="002D3EC2" w:rsidP="00B74F73" w:rsidRDefault="002D3EC2" w14:paraId="0F626351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sz w:val="24"/>
                <w:szCs w:val="24"/>
              </w:rPr>
              <w:t>..........................................................................................</w:t>
            </w:r>
          </w:p>
        </w:tc>
        <w:tc>
          <w:tcPr>
            <w:tcW w:w="740" w:type="dxa"/>
            <w:shd w:val="clear" w:color="auto" w:fill="auto"/>
          </w:tcPr>
          <w:p w:rsidRPr="00B74F73" w:rsidR="002D3EC2" w:rsidP="00B74F73" w:rsidRDefault="002D3EC2" w14:paraId="44C26413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sz w:val="24"/>
                <w:szCs w:val="24"/>
              </w:rPr>
              <w:t>22</w:t>
            </w:r>
          </w:p>
        </w:tc>
      </w:tr>
      <w:tr w:rsidRPr="00B74F73" w:rsidR="002D3EC2" w:rsidTr="00B74F73" w14:paraId="4FC502F2" w14:textId="77777777">
        <w:tc>
          <w:tcPr>
            <w:tcW w:w="1384" w:type="dxa"/>
            <w:shd w:val="clear" w:color="auto" w:fill="auto"/>
          </w:tcPr>
          <w:p w:rsidRPr="00B74F73" w:rsidR="002D3EC2" w:rsidP="00B74F73" w:rsidRDefault="002D3EC2" w14:paraId="514328CE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sz w:val="24"/>
                <w:szCs w:val="24"/>
              </w:rPr>
              <w:t>Figura 2</w:t>
            </w:r>
          </w:p>
        </w:tc>
        <w:tc>
          <w:tcPr>
            <w:tcW w:w="709" w:type="dxa"/>
            <w:shd w:val="clear" w:color="auto" w:fill="auto"/>
          </w:tcPr>
          <w:p w:rsidRPr="00B74F73" w:rsidR="002D3EC2" w:rsidP="00B74F73" w:rsidRDefault="002D3EC2" w14:paraId="33E67AC6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6379" w:type="dxa"/>
            <w:shd w:val="clear" w:color="auto" w:fill="auto"/>
          </w:tcPr>
          <w:p w:rsidRPr="00B74F73" w:rsidR="002D3EC2" w:rsidP="00B74F73" w:rsidRDefault="002D3EC2" w14:paraId="065F3878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sz w:val="24"/>
                <w:szCs w:val="24"/>
              </w:rPr>
              <w:t>..........................................................................................</w:t>
            </w:r>
          </w:p>
        </w:tc>
        <w:tc>
          <w:tcPr>
            <w:tcW w:w="740" w:type="dxa"/>
            <w:shd w:val="clear" w:color="auto" w:fill="auto"/>
          </w:tcPr>
          <w:p w:rsidRPr="00B74F73" w:rsidR="002D3EC2" w:rsidP="00B74F73" w:rsidRDefault="002D3EC2" w14:paraId="36334656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sz w:val="24"/>
                <w:szCs w:val="24"/>
              </w:rPr>
              <w:t>26</w:t>
            </w:r>
          </w:p>
        </w:tc>
      </w:tr>
      <w:tr w:rsidRPr="00B74F73" w:rsidR="002D3EC2" w:rsidTr="00B74F73" w14:paraId="1D9C109A" w14:textId="77777777">
        <w:tc>
          <w:tcPr>
            <w:tcW w:w="1384" w:type="dxa"/>
            <w:shd w:val="clear" w:color="auto" w:fill="auto"/>
          </w:tcPr>
          <w:p w:rsidRPr="00B74F73" w:rsidR="002D3EC2" w:rsidP="00B74F73" w:rsidRDefault="002D3EC2" w14:paraId="085A8AAE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sz w:val="24"/>
                <w:szCs w:val="24"/>
              </w:rPr>
              <w:t>Figura 3</w:t>
            </w:r>
          </w:p>
        </w:tc>
        <w:tc>
          <w:tcPr>
            <w:tcW w:w="709" w:type="dxa"/>
            <w:shd w:val="clear" w:color="auto" w:fill="auto"/>
          </w:tcPr>
          <w:p w:rsidRPr="00B74F73" w:rsidR="002D3EC2" w:rsidP="00B74F73" w:rsidRDefault="002D3EC2" w14:paraId="1BBD13F9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6379" w:type="dxa"/>
            <w:shd w:val="clear" w:color="auto" w:fill="auto"/>
          </w:tcPr>
          <w:p w:rsidRPr="00B74F73" w:rsidR="002D3EC2" w:rsidP="00B74F73" w:rsidRDefault="002D3EC2" w14:paraId="2CD71EE3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sz w:val="24"/>
                <w:szCs w:val="24"/>
              </w:rPr>
              <w:t>..........................................................................................</w:t>
            </w:r>
          </w:p>
        </w:tc>
        <w:tc>
          <w:tcPr>
            <w:tcW w:w="740" w:type="dxa"/>
            <w:shd w:val="clear" w:color="auto" w:fill="auto"/>
          </w:tcPr>
          <w:p w:rsidRPr="00B74F73" w:rsidR="002D3EC2" w:rsidP="00B74F73" w:rsidRDefault="002D3EC2" w14:paraId="57393B24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sz w:val="24"/>
                <w:szCs w:val="24"/>
              </w:rPr>
              <w:t>28</w:t>
            </w:r>
          </w:p>
        </w:tc>
      </w:tr>
      <w:tr w:rsidRPr="00B74F73" w:rsidR="002D3EC2" w:rsidTr="00B74F73" w14:paraId="09644FC1" w14:textId="77777777">
        <w:tc>
          <w:tcPr>
            <w:tcW w:w="1384" w:type="dxa"/>
            <w:shd w:val="clear" w:color="auto" w:fill="auto"/>
          </w:tcPr>
          <w:p w:rsidRPr="00B74F73" w:rsidR="002D3EC2" w:rsidP="00B74F73" w:rsidRDefault="002D3EC2" w14:paraId="69C3DBBF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sz w:val="24"/>
                <w:szCs w:val="24"/>
              </w:rPr>
              <w:t xml:space="preserve">Figura 4 </w:t>
            </w:r>
          </w:p>
        </w:tc>
        <w:tc>
          <w:tcPr>
            <w:tcW w:w="709" w:type="dxa"/>
            <w:shd w:val="clear" w:color="auto" w:fill="auto"/>
          </w:tcPr>
          <w:p w:rsidRPr="00B74F73" w:rsidR="002D3EC2" w:rsidP="00B74F73" w:rsidRDefault="002D3EC2" w14:paraId="0BE14808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6379" w:type="dxa"/>
            <w:shd w:val="clear" w:color="auto" w:fill="auto"/>
          </w:tcPr>
          <w:p w:rsidRPr="00B74F73" w:rsidR="002D3EC2" w:rsidP="00B74F73" w:rsidRDefault="002D3EC2" w14:paraId="5D8F4616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sz w:val="24"/>
                <w:szCs w:val="24"/>
              </w:rPr>
              <w:t>..........................................................................................</w:t>
            </w:r>
          </w:p>
        </w:tc>
        <w:tc>
          <w:tcPr>
            <w:tcW w:w="740" w:type="dxa"/>
            <w:shd w:val="clear" w:color="auto" w:fill="auto"/>
          </w:tcPr>
          <w:p w:rsidRPr="00B74F73" w:rsidR="002D3EC2" w:rsidP="00B74F73" w:rsidRDefault="002D3EC2" w14:paraId="3D5C510C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sz w:val="24"/>
                <w:szCs w:val="24"/>
              </w:rPr>
              <w:t>35</w:t>
            </w:r>
          </w:p>
        </w:tc>
      </w:tr>
      <w:tr w:rsidRPr="00B74F73" w:rsidR="002D3EC2" w:rsidTr="00B74F73" w14:paraId="629DE45A" w14:textId="77777777">
        <w:tc>
          <w:tcPr>
            <w:tcW w:w="1384" w:type="dxa"/>
            <w:shd w:val="clear" w:color="auto" w:fill="auto"/>
          </w:tcPr>
          <w:p w:rsidRPr="00B74F73" w:rsidR="002D3EC2" w:rsidP="00B74F73" w:rsidRDefault="002D3EC2" w14:paraId="7E148EFF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sz w:val="24"/>
                <w:szCs w:val="24"/>
              </w:rPr>
              <w:t>Figura 5</w:t>
            </w:r>
          </w:p>
        </w:tc>
        <w:tc>
          <w:tcPr>
            <w:tcW w:w="709" w:type="dxa"/>
            <w:shd w:val="clear" w:color="auto" w:fill="auto"/>
          </w:tcPr>
          <w:p w:rsidRPr="00B74F73" w:rsidR="002D3EC2" w:rsidP="00B74F73" w:rsidRDefault="002D3EC2" w14:paraId="09FA2A7E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6379" w:type="dxa"/>
            <w:shd w:val="clear" w:color="auto" w:fill="auto"/>
          </w:tcPr>
          <w:p w:rsidRPr="00B74F73" w:rsidR="002D3EC2" w:rsidP="00B74F73" w:rsidRDefault="002D3EC2" w14:paraId="56026618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sz w:val="24"/>
                <w:szCs w:val="24"/>
              </w:rPr>
              <w:t>..........................................................................................</w:t>
            </w:r>
          </w:p>
        </w:tc>
        <w:tc>
          <w:tcPr>
            <w:tcW w:w="740" w:type="dxa"/>
            <w:shd w:val="clear" w:color="auto" w:fill="auto"/>
          </w:tcPr>
          <w:p w:rsidRPr="00B74F73" w:rsidR="002D3EC2" w:rsidP="00B74F73" w:rsidRDefault="002D3EC2" w14:paraId="64397A95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sz w:val="24"/>
                <w:szCs w:val="24"/>
              </w:rPr>
              <w:t>44</w:t>
            </w:r>
          </w:p>
        </w:tc>
      </w:tr>
      <w:tr w:rsidRPr="00B74F73" w:rsidR="002D3EC2" w:rsidTr="00B74F73" w14:paraId="15C92408" w14:textId="77777777">
        <w:tc>
          <w:tcPr>
            <w:tcW w:w="1384" w:type="dxa"/>
            <w:shd w:val="clear" w:color="auto" w:fill="auto"/>
          </w:tcPr>
          <w:p w:rsidRPr="00B74F73" w:rsidR="002D3EC2" w:rsidP="00B74F73" w:rsidRDefault="002D3EC2" w14:paraId="4F16F4F0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sz w:val="24"/>
                <w:szCs w:val="24"/>
              </w:rPr>
              <w:t>Figura 6</w:t>
            </w:r>
          </w:p>
        </w:tc>
        <w:tc>
          <w:tcPr>
            <w:tcW w:w="709" w:type="dxa"/>
            <w:shd w:val="clear" w:color="auto" w:fill="auto"/>
          </w:tcPr>
          <w:p w:rsidRPr="00B74F73" w:rsidR="002D3EC2" w:rsidP="00B74F73" w:rsidRDefault="002D3EC2" w14:paraId="237AFA41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6379" w:type="dxa"/>
            <w:shd w:val="clear" w:color="auto" w:fill="auto"/>
          </w:tcPr>
          <w:p w:rsidRPr="00B74F73" w:rsidR="002D3EC2" w:rsidP="00B74F73" w:rsidRDefault="002D3EC2" w14:paraId="09FE44DE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sz w:val="24"/>
                <w:szCs w:val="24"/>
              </w:rPr>
              <w:t>..........................................................................................</w:t>
            </w:r>
          </w:p>
        </w:tc>
        <w:tc>
          <w:tcPr>
            <w:tcW w:w="740" w:type="dxa"/>
            <w:shd w:val="clear" w:color="auto" w:fill="auto"/>
          </w:tcPr>
          <w:p w:rsidRPr="00B74F73" w:rsidR="002D3EC2" w:rsidP="00B74F73" w:rsidRDefault="002D3EC2" w14:paraId="27357532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Pr="00B74F73" w:rsidR="002D3EC2" w:rsidTr="00B74F73" w14:paraId="0B0B2308" w14:textId="77777777">
        <w:tc>
          <w:tcPr>
            <w:tcW w:w="1384" w:type="dxa"/>
            <w:shd w:val="clear" w:color="auto" w:fill="auto"/>
          </w:tcPr>
          <w:p w:rsidRPr="00B74F73" w:rsidR="002D3EC2" w:rsidP="00B74F73" w:rsidRDefault="002D3EC2" w14:paraId="3C92EA0F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sz w:val="24"/>
                <w:szCs w:val="24"/>
              </w:rPr>
              <w:t>Figura 7</w:t>
            </w:r>
          </w:p>
        </w:tc>
        <w:tc>
          <w:tcPr>
            <w:tcW w:w="709" w:type="dxa"/>
            <w:shd w:val="clear" w:color="auto" w:fill="auto"/>
          </w:tcPr>
          <w:p w:rsidRPr="00B74F73" w:rsidR="002D3EC2" w:rsidP="00B74F73" w:rsidRDefault="002D3EC2" w14:paraId="3AD8BB85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6379" w:type="dxa"/>
            <w:shd w:val="clear" w:color="auto" w:fill="auto"/>
          </w:tcPr>
          <w:p w:rsidRPr="00B74F73" w:rsidR="002D3EC2" w:rsidP="00B74F73" w:rsidRDefault="002D3EC2" w14:paraId="512D2090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sz w:val="24"/>
                <w:szCs w:val="24"/>
              </w:rPr>
              <w:t>..........................................................................................</w:t>
            </w:r>
          </w:p>
        </w:tc>
        <w:tc>
          <w:tcPr>
            <w:tcW w:w="740" w:type="dxa"/>
            <w:shd w:val="clear" w:color="auto" w:fill="auto"/>
          </w:tcPr>
          <w:p w:rsidRPr="00B74F73" w:rsidR="002D3EC2" w:rsidP="00B74F73" w:rsidRDefault="002D3EC2" w14:paraId="07F023C8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Pr="00B74F73" w:rsidR="002D3EC2" w:rsidTr="00B74F73" w14:paraId="378D9764" w14:textId="77777777">
        <w:tc>
          <w:tcPr>
            <w:tcW w:w="1384" w:type="dxa"/>
            <w:shd w:val="clear" w:color="auto" w:fill="auto"/>
          </w:tcPr>
          <w:p w:rsidRPr="00B74F73" w:rsidR="002D3EC2" w:rsidP="00B74F73" w:rsidRDefault="002D3EC2" w14:paraId="0C813913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sz w:val="24"/>
                <w:szCs w:val="24"/>
              </w:rPr>
              <w:t>Figura 8</w:t>
            </w:r>
          </w:p>
        </w:tc>
        <w:tc>
          <w:tcPr>
            <w:tcW w:w="709" w:type="dxa"/>
            <w:shd w:val="clear" w:color="auto" w:fill="auto"/>
          </w:tcPr>
          <w:p w:rsidRPr="00B74F73" w:rsidR="002D3EC2" w:rsidP="00B74F73" w:rsidRDefault="002D3EC2" w14:paraId="3AC2E41B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6379" w:type="dxa"/>
            <w:shd w:val="clear" w:color="auto" w:fill="auto"/>
          </w:tcPr>
          <w:p w:rsidRPr="00B74F73" w:rsidR="002D3EC2" w:rsidP="00B74F73" w:rsidRDefault="002D3EC2" w14:paraId="205F0A7A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sz w:val="24"/>
                <w:szCs w:val="24"/>
              </w:rPr>
              <w:t>..........................................................................................</w:t>
            </w:r>
          </w:p>
        </w:tc>
        <w:tc>
          <w:tcPr>
            <w:tcW w:w="740" w:type="dxa"/>
            <w:shd w:val="clear" w:color="auto" w:fill="auto"/>
          </w:tcPr>
          <w:p w:rsidRPr="00B74F73" w:rsidR="002D3EC2" w:rsidP="00B74F73" w:rsidRDefault="002D3EC2" w14:paraId="4BDB5498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:rsidR="002D3EC2" w:rsidP="002A5567" w:rsidRDefault="002D3EC2" w14:paraId="2916C19D" w14:textId="77777777">
      <w:pPr>
        <w:tabs>
          <w:tab w:val="right" w:leader="dot" w:pos="9072"/>
        </w:tabs>
        <w:autoSpaceDE w:val="0"/>
        <w:spacing w:after="480" w:line="240" w:lineRule="auto"/>
        <w:ind w:left="0" w:firstLine="0"/>
        <w:jc w:val="center"/>
        <w:rPr>
          <w:rFonts w:ascii="Arial" w:hAnsi="Arial" w:cs="Arial"/>
          <w:b/>
          <w:sz w:val="24"/>
          <w:szCs w:val="24"/>
        </w:rPr>
      </w:pPr>
    </w:p>
    <w:p w:rsidR="002D3EC2" w:rsidP="002A5567" w:rsidRDefault="002D3EC2" w14:paraId="74869460" w14:textId="77777777">
      <w:pPr>
        <w:tabs>
          <w:tab w:val="right" w:leader="dot" w:pos="9072"/>
        </w:tabs>
        <w:autoSpaceDE w:val="0"/>
        <w:spacing w:after="480" w:line="240" w:lineRule="auto"/>
        <w:ind w:left="0" w:firstLine="0"/>
        <w:jc w:val="center"/>
        <w:rPr>
          <w:rFonts w:ascii="Arial" w:hAnsi="Arial" w:cs="Arial"/>
          <w:b/>
          <w:sz w:val="24"/>
          <w:szCs w:val="24"/>
        </w:rPr>
      </w:pPr>
    </w:p>
    <w:p w:rsidR="002D3EC2" w:rsidP="002A5567" w:rsidRDefault="002D3EC2" w14:paraId="187F57B8" w14:textId="77777777">
      <w:pPr>
        <w:tabs>
          <w:tab w:val="right" w:leader="dot" w:pos="9072"/>
        </w:tabs>
        <w:autoSpaceDE w:val="0"/>
        <w:spacing w:after="480" w:line="240" w:lineRule="auto"/>
        <w:ind w:left="0" w:firstLine="0"/>
        <w:jc w:val="center"/>
        <w:rPr>
          <w:rFonts w:ascii="Arial" w:hAnsi="Arial" w:cs="Arial"/>
          <w:b/>
          <w:sz w:val="24"/>
          <w:szCs w:val="24"/>
        </w:rPr>
      </w:pPr>
    </w:p>
    <w:p w:rsidR="002D3EC2" w:rsidP="002A5567" w:rsidRDefault="002D3EC2" w14:paraId="54738AF4" w14:textId="77777777">
      <w:pPr>
        <w:tabs>
          <w:tab w:val="right" w:leader="dot" w:pos="9072"/>
        </w:tabs>
        <w:autoSpaceDE w:val="0"/>
        <w:spacing w:after="480" w:line="240" w:lineRule="auto"/>
        <w:ind w:left="0" w:firstLine="0"/>
        <w:jc w:val="center"/>
        <w:rPr>
          <w:rFonts w:ascii="Arial" w:hAnsi="Arial" w:cs="Arial"/>
          <w:b/>
          <w:sz w:val="24"/>
          <w:szCs w:val="24"/>
        </w:rPr>
      </w:pPr>
    </w:p>
    <w:p w:rsidRPr="001F4DD4" w:rsidR="002D3EC2" w:rsidP="002A5567" w:rsidRDefault="002D3EC2" w14:paraId="46ABBD8F" w14:textId="77777777">
      <w:pPr>
        <w:tabs>
          <w:tab w:val="right" w:leader="dot" w:pos="9072"/>
        </w:tabs>
        <w:autoSpaceDE w:val="0"/>
        <w:spacing w:after="480" w:line="240" w:lineRule="auto"/>
        <w:ind w:left="0" w:firstLine="0"/>
        <w:jc w:val="center"/>
        <w:rPr>
          <w:rFonts w:ascii="Arial" w:hAnsi="Arial" w:cs="Arial"/>
          <w:b/>
          <w:sz w:val="24"/>
          <w:szCs w:val="24"/>
        </w:rPr>
      </w:pPr>
    </w:p>
    <w:p w:rsidRPr="00262DF4" w:rsidR="008F2DD5" w:rsidP="004F3D11" w:rsidRDefault="008F2DD5" w14:paraId="06BBA33E" w14:textId="77777777">
      <w:pPr>
        <w:tabs>
          <w:tab w:val="right" w:leader="dot" w:pos="9072"/>
        </w:tabs>
        <w:autoSpaceDE w:val="0"/>
        <w:spacing w:before="180"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Pr="00810B8B" w:rsidR="00BE3E53" w:rsidP="00810B8B" w:rsidRDefault="00BE3E53" w14:paraId="464FCBC1" w14:textId="77777777">
      <w:pPr>
        <w:tabs>
          <w:tab w:val="right" w:leader="dot" w:pos="9072"/>
        </w:tabs>
        <w:autoSpaceDE w:val="0"/>
        <w:spacing w:after="240" w:line="240" w:lineRule="auto"/>
        <w:rPr>
          <w:rFonts w:ascii="Arial" w:hAnsi="Arial" w:cs="Arial"/>
          <w:color w:val="000000"/>
          <w:sz w:val="24"/>
          <w:szCs w:val="24"/>
        </w:rPr>
      </w:pPr>
    </w:p>
    <w:p w:rsidR="00266651" w:rsidP="00571A44" w:rsidRDefault="00333813" w14:paraId="44A1A359" w14:textId="77777777">
      <w:pPr>
        <w:tabs>
          <w:tab w:val="right" w:leader="dot" w:pos="9072"/>
        </w:tabs>
        <w:autoSpaceDE w:val="0"/>
        <w:spacing w:after="480" w:line="240" w:lineRule="auto"/>
        <w:ind w:left="0" w:firstLine="0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br w:type="column"/>
      </w:r>
      <w:r w:rsidRPr="00120D98" w:rsidR="006D1624">
        <w:rPr>
          <w:rFonts w:ascii="Arial" w:hAnsi="Arial" w:cs="Arial"/>
          <w:b/>
          <w:color w:val="000000"/>
          <w:sz w:val="24"/>
          <w:szCs w:val="24"/>
        </w:rPr>
        <w:lastRenderedPageBreak/>
        <w:t>SUMÁRIO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5757"/>
        <w:gridCol w:w="2090"/>
        <w:gridCol w:w="598"/>
      </w:tblGrid>
      <w:tr w:rsidRPr="00B74F73" w:rsidR="00512089" w:rsidTr="000B4383" w14:paraId="55587C11" w14:textId="77777777">
        <w:tc>
          <w:tcPr>
            <w:tcW w:w="617" w:type="dxa"/>
            <w:shd w:val="clear" w:color="auto" w:fill="auto"/>
          </w:tcPr>
          <w:p w:rsidRPr="00B74F73" w:rsidR="00512089" w:rsidP="00B74F73" w:rsidRDefault="00512089" w14:paraId="0135CBF0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5757" w:type="dxa"/>
            <w:shd w:val="clear" w:color="auto" w:fill="auto"/>
          </w:tcPr>
          <w:p w:rsidRPr="00B74F73" w:rsidR="00512089" w:rsidP="00B74F73" w:rsidRDefault="00512089" w14:paraId="0AC7A475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/>
                <w:color w:val="000000"/>
                <w:sz w:val="24"/>
                <w:szCs w:val="24"/>
              </w:rPr>
              <w:t>INTRODUÇÃO</w:t>
            </w:r>
          </w:p>
        </w:tc>
        <w:tc>
          <w:tcPr>
            <w:tcW w:w="2090" w:type="dxa"/>
            <w:shd w:val="clear" w:color="auto" w:fill="auto"/>
          </w:tcPr>
          <w:p w:rsidRPr="00B74F73" w:rsidR="00512089" w:rsidP="00B74F73" w:rsidRDefault="00C24903" w14:paraId="0633655F" w14:textId="1945251E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............................</w:t>
            </w:r>
          </w:p>
        </w:tc>
        <w:tc>
          <w:tcPr>
            <w:tcW w:w="598" w:type="dxa"/>
            <w:shd w:val="clear" w:color="auto" w:fill="auto"/>
          </w:tcPr>
          <w:p w:rsidRPr="00B74F73" w:rsidR="00512089" w:rsidP="00B74F73" w:rsidRDefault="00512089" w14:paraId="5C8C6B09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Pr="00B74F73" w:rsidR="00C24903" w:rsidTr="000B4383" w14:paraId="6FBED567" w14:textId="77777777">
        <w:tc>
          <w:tcPr>
            <w:tcW w:w="617" w:type="dxa"/>
            <w:shd w:val="clear" w:color="auto" w:fill="auto"/>
          </w:tcPr>
          <w:p w:rsidRPr="00B74F73" w:rsidR="00C24903" w:rsidP="00B74F73" w:rsidRDefault="00C24903" w14:paraId="47886996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5757" w:type="dxa"/>
            <w:shd w:val="clear" w:color="auto" w:fill="auto"/>
          </w:tcPr>
          <w:p w:rsidRPr="00B74F73" w:rsidR="00C24903" w:rsidP="00B74F73" w:rsidRDefault="00C24903" w14:paraId="336AE827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/>
                <w:color w:val="000000"/>
                <w:sz w:val="24"/>
                <w:szCs w:val="24"/>
              </w:rPr>
              <w:t>OBJETIVO GERAL</w:t>
            </w:r>
          </w:p>
        </w:tc>
        <w:tc>
          <w:tcPr>
            <w:tcW w:w="2090" w:type="dxa"/>
            <w:shd w:val="clear" w:color="auto" w:fill="auto"/>
          </w:tcPr>
          <w:p w:rsidRPr="00B74F73" w:rsidR="00C24903" w:rsidP="00B74F73" w:rsidRDefault="00C24903" w14:paraId="0801A17D" w14:textId="0CADB37D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............................</w:t>
            </w:r>
          </w:p>
        </w:tc>
        <w:tc>
          <w:tcPr>
            <w:tcW w:w="598" w:type="dxa"/>
            <w:shd w:val="clear" w:color="auto" w:fill="auto"/>
          </w:tcPr>
          <w:p w:rsidRPr="00B74F73" w:rsidR="00C24903" w:rsidP="00B74F73" w:rsidRDefault="00C24903" w14:paraId="3382A365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Pr="00B74F73" w:rsidR="00C24903" w:rsidTr="000B4383" w14:paraId="71298ECC" w14:textId="77777777">
        <w:tc>
          <w:tcPr>
            <w:tcW w:w="617" w:type="dxa"/>
            <w:shd w:val="clear" w:color="auto" w:fill="auto"/>
          </w:tcPr>
          <w:p w:rsidRPr="00B74F73" w:rsidR="00C24903" w:rsidP="00B74F73" w:rsidRDefault="00C24903" w14:paraId="1F75A9DD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5757" w:type="dxa"/>
            <w:shd w:val="clear" w:color="auto" w:fill="auto"/>
          </w:tcPr>
          <w:p w:rsidRPr="00B74F73" w:rsidR="00C24903" w:rsidP="00B74F73" w:rsidRDefault="00C24903" w14:paraId="05395243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/>
                <w:color w:val="000000"/>
                <w:sz w:val="24"/>
                <w:szCs w:val="24"/>
              </w:rPr>
              <w:t>OBJETIVOS ESPECIFICOS</w:t>
            </w:r>
          </w:p>
        </w:tc>
        <w:tc>
          <w:tcPr>
            <w:tcW w:w="2090" w:type="dxa"/>
            <w:shd w:val="clear" w:color="auto" w:fill="auto"/>
          </w:tcPr>
          <w:p w:rsidRPr="00B74F73" w:rsidR="00C24903" w:rsidP="00B74F73" w:rsidRDefault="00C24903" w14:paraId="60B37C75" w14:textId="7ECB6FBD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............................</w:t>
            </w:r>
          </w:p>
        </w:tc>
        <w:tc>
          <w:tcPr>
            <w:tcW w:w="598" w:type="dxa"/>
            <w:shd w:val="clear" w:color="auto" w:fill="auto"/>
          </w:tcPr>
          <w:p w:rsidRPr="00B74F73" w:rsidR="00C24903" w:rsidP="00B74F73" w:rsidRDefault="00C24903" w14:paraId="5C71F136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Pr="00B74F73" w:rsidR="00C24903" w:rsidTr="000B4383" w14:paraId="1FF998E3" w14:textId="77777777">
        <w:tc>
          <w:tcPr>
            <w:tcW w:w="617" w:type="dxa"/>
            <w:shd w:val="clear" w:color="auto" w:fill="auto"/>
          </w:tcPr>
          <w:p w:rsidRPr="00B74F73" w:rsidR="00C24903" w:rsidP="00B74F73" w:rsidRDefault="00C24903" w14:paraId="0F9ABB3F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/>
                <w:color w:val="000000"/>
                <w:sz w:val="24"/>
                <w:szCs w:val="24"/>
              </w:rPr>
              <w:t>4.</w:t>
            </w:r>
          </w:p>
        </w:tc>
        <w:tc>
          <w:tcPr>
            <w:tcW w:w="5757" w:type="dxa"/>
            <w:shd w:val="clear" w:color="auto" w:fill="auto"/>
          </w:tcPr>
          <w:p w:rsidRPr="00B74F73" w:rsidR="00C24903" w:rsidP="00B74F73" w:rsidRDefault="00C24903" w14:paraId="2F797428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/>
                <w:color w:val="000000"/>
                <w:sz w:val="24"/>
                <w:szCs w:val="24"/>
              </w:rPr>
              <w:t>JUSTIFICATIVAS</w:t>
            </w:r>
          </w:p>
        </w:tc>
        <w:tc>
          <w:tcPr>
            <w:tcW w:w="2090" w:type="dxa"/>
            <w:shd w:val="clear" w:color="auto" w:fill="auto"/>
          </w:tcPr>
          <w:p w:rsidRPr="00B74F73" w:rsidR="00C24903" w:rsidP="00B74F73" w:rsidRDefault="00C24903" w14:paraId="3020564D" w14:textId="5D8AA1BD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............................</w:t>
            </w:r>
          </w:p>
        </w:tc>
        <w:tc>
          <w:tcPr>
            <w:tcW w:w="598" w:type="dxa"/>
            <w:shd w:val="clear" w:color="auto" w:fill="auto"/>
          </w:tcPr>
          <w:p w:rsidRPr="00B74F73" w:rsidR="00C24903" w:rsidP="00B74F73" w:rsidRDefault="00C24903" w14:paraId="62199465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Pr="00B74F73" w:rsidR="00C24903" w:rsidTr="000B4383" w14:paraId="15A26CFA" w14:textId="77777777">
        <w:tc>
          <w:tcPr>
            <w:tcW w:w="617" w:type="dxa"/>
            <w:shd w:val="clear" w:color="auto" w:fill="auto"/>
          </w:tcPr>
          <w:p w:rsidRPr="00B74F73" w:rsidR="00C24903" w:rsidP="00B74F73" w:rsidRDefault="00C24903" w14:paraId="56C72689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/>
                <w:color w:val="000000"/>
                <w:sz w:val="24"/>
                <w:szCs w:val="24"/>
              </w:rPr>
              <w:t>5.</w:t>
            </w:r>
          </w:p>
        </w:tc>
        <w:tc>
          <w:tcPr>
            <w:tcW w:w="5757" w:type="dxa"/>
            <w:shd w:val="clear" w:color="auto" w:fill="auto"/>
          </w:tcPr>
          <w:p w:rsidRPr="00B74F73" w:rsidR="00C24903" w:rsidP="00B74F73" w:rsidRDefault="00C24903" w14:paraId="6EE72A8E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/>
                <w:color w:val="000000"/>
                <w:sz w:val="24"/>
                <w:szCs w:val="24"/>
              </w:rPr>
              <w:t>ANÁLISE DO AMBIENTE ORGANIZACIONAL</w:t>
            </w:r>
          </w:p>
        </w:tc>
        <w:tc>
          <w:tcPr>
            <w:tcW w:w="2090" w:type="dxa"/>
            <w:shd w:val="clear" w:color="auto" w:fill="auto"/>
          </w:tcPr>
          <w:p w:rsidRPr="00B74F73" w:rsidR="00C24903" w:rsidP="00B74F73" w:rsidRDefault="00C24903" w14:paraId="4989A01B" w14:textId="2A6BC812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............................</w:t>
            </w:r>
          </w:p>
        </w:tc>
        <w:tc>
          <w:tcPr>
            <w:tcW w:w="598" w:type="dxa"/>
            <w:shd w:val="clear" w:color="auto" w:fill="auto"/>
          </w:tcPr>
          <w:p w:rsidRPr="00B74F73" w:rsidR="00C24903" w:rsidP="00B74F73" w:rsidRDefault="00C24903" w14:paraId="0DA123B1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Pr="00B74F73" w:rsidR="00C24903" w:rsidTr="000B4383" w14:paraId="1327533E" w14:textId="77777777">
        <w:tc>
          <w:tcPr>
            <w:tcW w:w="617" w:type="dxa"/>
            <w:shd w:val="clear" w:color="auto" w:fill="auto"/>
          </w:tcPr>
          <w:p w:rsidRPr="00B74F73" w:rsidR="00C24903" w:rsidP="00B74F73" w:rsidRDefault="00C24903" w14:paraId="7FFEEC0E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5.1.</w:t>
            </w:r>
          </w:p>
        </w:tc>
        <w:tc>
          <w:tcPr>
            <w:tcW w:w="5757" w:type="dxa"/>
            <w:shd w:val="clear" w:color="auto" w:fill="auto"/>
          </w:tcPr>
          <w:p w:rsidRPr="00B74F73" w:rsidR="00C24903" w:rsidP="00B74F73" w:rsidRDefault="00C24903" w14:paraId="0C57B3A4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Descrição e Identificação do Cliente</w:t>
            </w:r>
          </w:p>
        </w:tc>
        <w:tc>
          <w:tcPr>
            <w:tcW w:w="2090" w:type="dxa"/>
            <w:shd w:val="clear" w:color="auto" w:fill="auto"/>
          </w:tcPr>
          <w:p w:rsidRPr="00B74F73" w:rsidR="00C24903" w:rsidP="00B74F73" w:rsidRDefault="00C24903" w14:paraId="240498D9" w14:textId="03E73069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............................</w:t>
            </w:r>
          </w:p>
        </w:tc>
        <w:tc>
          <w:tcPr>
            <w:tcW w:w="598" w:type="dxa"/>
            <w:shd w:val="clear" w:color="auto" w:fill="auto"/>
          </w:tcPr>
          <w:p w:rsidRPr="00B74F73" w:rsidR="00C24903" w:rsidP="00B74F73" w:rsidRDefault="00C24903" w14:paraId="4C4CEA3D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Pr="00B74F73" w:rsidR="00C24903" w:rsidTr="000B4383" w14:paraId="742DE977" w14:textId="77777777">
        <w:tc>
          <w:tcPr>
            <w:tcW w:w="617" w:type="dxa"/>
            <w:shd w:val="clear" w:color="auto" w:fill="auto"/>
          </w:tcPr>
          <w:p w:rsidRPr="00B74F73" w:rsidR="00C24903" w:rsidP="00B74F73" w:rsidRDefault="00C24903" w14:paraId="48F5BA38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5.2.</w:t>
            </w:r>
          </w:p>
        </w:tc>
        <w:tc>
          <w:tcPr>
            <w:tcW w:w="5757" w:type="dxa"/>
            <w:shd w:val="clear" w:color="auto" w:fill="auto"/>
          </w:tcPr>
          <w:p w:rsidRPr="00B74F73" w:rsidR="00C24903" w:rsidP="00B74F73" w:rsidRDefault="00C24903" w14:paraId="30028254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Organograma </w:t>
            </w:r>
          </w:p>
        </w:tc>
        <w:tc>
          <w:tcPr>
            <w:tcW w:w="2090" w:type="dxa"/>
            <w:shd w:val="clear" w:color="auto" w:fill="auto"/>
          </w:tcPr>
          <w:p w:rsidRPr="00B74F73" w:rsidR="00C24903" w:rsidP="00B74F73" w:rsidRDefault="00C24903" w14:paraId="6DA645C6" w14:textId="3CD35DD4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............................</w:t>
            </w:r>
          </w:p>
        </w:tc>
        <w:tc>
          <w:tcPr>
            <w:tcW w:w="598" w:type="dxa"/>
            <w:shd w:val="clear" w:color="auto" w:fill="auto"/>
          </w:tcPr>
          <w:p w:rsidRPr="00B74F73" w:rsidR="00C24903" w:rsidP="00B74F73" w:rsidRDefault="00C24903" w14:paraId="50895670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Pr="00B74F73" w:rsidR="000B4383" w:rsidTr="000B4383" w14:paraId="58CD2184" w14:textId="77777777">
        <w:tc>
          <w:tcPr>
            <w:tcW w:w="617" w:type="dxa"/>
            <w:shd w:val="clear" w:color="auto" w:fill="auto"/>
          </w:tcPr>
          <w:p w:rsidRPr="00B74F73" w:rsidR="000B4383" w:rsidP="000B4383" w:rsidRDefault="000B4383" w14:paraId="648CE1E5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5.3.</w:t>
            </w:r>
          </w:p>
        </w:tc>
        <w:tc>
          <w:tcPr>
            <w:tcW w:w="5757" w:type="dxa"/>
            <w:shd w:val="clear" w:color="auto" w:fill="auto"/>
          </w:tcPr>
          <w:p w:rsidRPr="00B74F73" w:rsidR="000B4383" w:rsidP="000B4383" w:rsidRDefault="000B4383" w14:paraId="6031A4E9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Impactos na Implantação do Sistema</w:t>
            </w:r>
          </w:p>
        </w:tc>
        <w:tc>
          <w:tcPr>
            <w:tcW w:w="2090" w:type="dxa"/>
            <w:shd w:val="clear" w:color="auto" w:fill="auto"/>
          </w:tcPr>
          <w:p w:rsidRPr="00B74F73" w:rsidR="000B4383" w:rsidP="000B4383" w:rsidRDefault="000B4383" w14:paraId="09CA363F" w14:textId="6CEF8528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............................</w:t>
            </w:r>
          </w:p>
        </w:tc>
        <w:tc>
          <w:tcPr>
            <w:tcW w:w="598" w:type="dxa"/>
            <w:shd w:val="clear" w:color="auto" w:fill="auto"/>
          </w:tcPr>
          <w:p w:rsidRPr="00B74F73" w:rsidR="000B4383" w:rsidP="000B4383" w:rsidRDefault="000B4383" w14:paraId="38C1F859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Pr="00B74F73" w:rsidR="000B4383" w:rsidTr="000B4383" w14:paraId="28EF7DA1" w14:textId="77777777">
        <w:tc>
          <w:tcPr>
            <w:tcW w:w="617" w:type="dxa"/>
            <w:shd w:val="clear" w:color="auto" w:fill="auto"/>
          </w:tcPr>
          <w:p w:rsidRPr="00B74F73" w:rsidR="000B4383" w:rsidP="000B4383" w:rsidRDefault="000B4383" w14:paraId="6CC37817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5.4</w:t>
            </w:r>
          </w:p>
        </w:tc>
        <w:tc>
          <w:tcPr>
            <w:tcW w:w="5757" w:type="dxa"/>
            <w:shd w:val="clear" w:color="auto" w:fill="auto"/>
          </w:tcPr>
          <w:p w:rsidRPr="00B74F73" w:rsidR="000B4383" w:rsidP="000B4383" w:rsidRDefault="000B4383" w14:paraId="22061CD3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Metodologia de Desenvolvimento</w:t>
            </w:r>
          </w:p>
        </w:tc>
        <w:tc>
          <w:tcPr>
            <w:tcW w:w="2090" w:type="dxa"/>
            <w:shd w:val="clear" w:color="auto" w:fill="auto"/>
          </w:tcPr>
          <w:p w:rsidRPr="00B74F73" w:rsidR="000B4383" w:rsidP="000B4383" w:rsidRDefault="000B4383" w14:paraId="66879099" w14:textId="3BD435A9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............................</w:t>
            </w:r>
          </w:p>
        </w:tc>
        <w:tc>
          <w:tcPr>
            <w:tcW w:w="598" w:type="dxa"/>
            <w:shd w:val="clear" w:color="auto" w:fill="auto"/>
          </w:tcPr>
          <w:p w:rsidRPr="00B74F73" w:rsidR="000B4383" w:rsidP="000B4383" w:rsidRDefault="000B4383" w14:paraId="0C8FE7CE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Pr="00B74F73" w:rsidR="000B4383" w:rsidTr="000B4383" w14:paraId="27A14E46" w14:textId="77777777">
        <w:tc>
          <w:tcPr>
            <w:tcW w:w="617" w:type="dxa"/>
            <w:shd w:val="clear" w:color="auto" w:fill="auto"/>
          </w:tcPr>
          <w:p w:rsidRPr="00B74F73" w:rsidR="000B4383" w:rsidP="000B4383" w:rsidRDefault="000B4383" w14:paraId="6913425C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5.5</w:t>
            </w:r>
          </w:p>
        </w:tc>
        <w:tc>
          <w:tcPr>
            <w:tcW w:w="5757" w:type="dxa"/>
            <w:shd w:val="clear" w:color="auto" w:fill="auto"/>
          </w:tcPr>
          <w:p w:rsidRPr="00B74F73" w:rsidR="000B4383" w:rsidP="000B4383" w:rsidRDefault="000B4383" w14:paraId="33F61BF8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Orçamento</w:t>
            </w:r>
          </w:p>
        </w:tc>
        <w:tc>
          <w:tcPr>
            <w:tcW w:w="2090" w:type="dxa"/>
            <w:shd w:val="clear" w:color="auto" w:fill="auto"/>
          </w:tcPr>
          <w:p w:rsidRPr="00B74F73" w:rsidR="000B4383" w:rsidP="000B4383" w:rsidRDefault="000B4383" w14:paraId="381B1679" w14:textId="571B5E0C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............................</w:t>
            </w:r>
          </w:p>
        </w:tc>
        <w:tc>
          <w:tcPr>
            <w:tcW w:w="598" w:type="dxa"/>
            <w:shd w:val="clear" w:color="auto" w:fill="auto"/>
          </w:tcPr>
          <w:p w:rsidRPr="00B74F73" w:rsidR="000B4383" w:rsidP="000B4383" w:rsidRDefault="000B4383" w14:paraId="41004F19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Pr="00B74F73" w:rsidR="000B4383" w:rsidTr="000B4383" w14:paraId="0B026D62" w14:textId="77777777">
        <w:tc>
          <w:tcPr>
            <w:tcW w:w="617" w:type="dxa"/>
            <w:shd w:val="clear" w:color="auto" w:fill="auto"/>
          </w:tcPr>
          <w:p w:rsidRPr="00B74F73" w:rsidR="000B4383" w:rsidP="000B4383" w:rsidRDefault="000B4383" w14:paraId="5279017E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5.6</w:t>
            </w:r>
          </w:p>
        </w:tc>
        <w:tc>
          <w:tcPr>
            <w:tcW w:w="5757" w:type="dxa"/>
            <w:shd w:val="clear" w:color="auto" w:fill="auto"/>
          </w:tcPr>
          <w:p w:rsidRPr="00B74F73" w:rsidR="000B4383" w:rsidP="000B4383" w:rsidRDefault="000B4383" w14:paraId="117A94E5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Cronograma</w:t>
            </w:r>
          </w:p>
        </w:tc>
        <w:tc>
          <w:tcPr>
            <w:tcW w:w="2090" w:type="dxa"/>
            <w:shd w:val="clear" w:color="auto" w:fill="auto"/>
          </w:tcPr>
          <w:p w:rsidRPr="00B74F73" w:rsidR="000B4383" w:rsidP="000B4383" w:rsidRDefault="000B4383" w14:paraId="394702BD" w14:textId="4FF3E16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............................</w:t>
            </w:r>
          </w:p>
        </w:tc>
        <w:tc>
          <w:tcPr>
            <w:tcW w:w="598" w:type="dxa"/>
            <w:shd w:val="clear" w:color="auto" w:fill="auto"/>
          </w:tcPr>
          <w:p w:rsidRPr="00B74F73" w:rsidR="000B4383" w:rsidP="000B4383" w:rsidRDefault="000B4383" w14:paraId="67C0C651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Pr="00B74F73" w:rsidR="000B4383" w:rsidTr="000B4383" w14:paraId="37216119" w14:textId="77777777">
        <w:tc>
          <w:tcPr>
            <w:tcW w:w="617" w:type="dxa"/>
            <w:shd w:val="clear" w:color="auto" w:fill="auto"/>
          </w:tcPr>
          <w:p w:rsidRPr="00B74F73" w:rsidR="000B4383" w:rsidP="000B4383" w:rsidRDefault="000B4383" w14:paraId="4BC6DBBF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/>
                <w:color w:val="000000"/>
                <w:sz w:val="24"/>
                <w:szCs w:val="24"/>
              </w:rPr>
              <w:t>6.</w:t>
            </w:r>
          </w:p>
        </w:tc>
        <w:tc>
          <w:tcPr>
            <w:tcW w:w="5757" w:type="dxa"/>
            <w:shd w:val="clear" w:color="auto" w:fill="auto"/>
          </w:tcPr>
          <w:p w:rsidRPr="00B74F73" w:rsidR="000B4383" w:rsidP="000B4383" w:rsidRDefault="000B4383" w14:paraId="5214B0DE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Desenvolvimento </w:t>
            </w:r>
          </w:p>
        </w:tc>
        <w:tc>
          <w:tcPr>
            <w:tcW w:w="2090" w:type="dxa"/>
            <w:shd w:val="clear" w:color="auto" w:fill="auto"/>
          </w:tcPr>
          <w:p w:rsidRPr="00B74F73" w:rsidR="000B4383" w:rsidP="000B4383" w:rsidRDefault="000B4383" w14:paraId="258729E6" w14:textId="5A1B0D99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............................</w:t>
            </w:r>
          </w:p>
        </w:tc>
        <w:tc>
          <w:tcPr>
            <w:tcW w:w="598" w:type="dxa"/>
            <w:shd w:val="clear" w:color="auto" w:fill="auto"/>
          </w:tcPr>
          <w:p w:rsidRPr="00B74F73" w:rsidR="000B4383" w:rsidP="000B4383" w:rsidRDefault="000B4383" w14:paraId="308D56CC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Pr="00B74F73" w:rsidR="000B4383" w:rsidTr="000B4383" w14:paraId="69968376" w14:textId="77777777">
        <w:tc>
          <w:tcPr>
            <w:tcW w:w="617" w:type="dxa"/>
            <w:shd w:val="clear" w:color="auto" w:fill="auto"/>
          </w:tcPr>
          <w:p w:rsidRPr="00B74F73" w:rsidR="000B4383" w:rsidP="000B4383" w:rsidRDefault="000B4383" w14:paraId="0E2FAFE1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6.1.</w:t>
            </w:r>
          </w:p>
        </w:tc>
        <w:tc>
          <w:tcPr>
            <w:tcW w:w="5757" w:type="dxa"/>
            <w:shd w:val="clear" w:color="auto" w:fill="auto"/>
          </w:tcPr>
          <w:p w:rsidRPr="00B74F73" w:rsidR="000B4383" w:rsidP="000B4383" w:rsidRDefault="000B4383" w14:paraId="4B6AF142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Estudo de Caso</w:t>
            </w:r>
          </w:p>
        </w:tc>
        <w:tc>
          <w:tcPr>
            <w:tcW w:w="2090" w:type="dxa"/>
            <w:shd w:val="clear" w:color="auto" w:fill="auto"/>
          </w:tcPr>
          <w:p w:rsidRPr="00B74F73" w:rsidR="000B4383" w:rsidP="000B4383" w:rsidRDefault="000B4383" w14:paraId="6FF7CA7C" w14:textId="5D2C8708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............................</w:t>
            </w:r>
          </w:p>
        </w:tc>
        <w:tc>
          <w:tcPr>
            <w:tcW w:w="598" w:type="dxa"/>
            <w:shd w:val="clear" w:color="auto" w:fill="auto"/>
          </w:tcPr>
          <w:p w:rsidRPr="00B74F73" w:rsidR="000B4383" w:rsidP="000B4383" w:rsidRDefault="000B4383" w14:paraId="797E50C6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Pr="00B74F73" w:rsidR="000B4383" w:rsidTr="000B4383" w14:paraId="680E5E3B" w14:textId="77777777">
        <w:tc>
          <w:tcPr>
            <w:tcW w:w="617" w:type="dxa"/>
            <w:shd w:val="clear" w:color="auto" w:fill="auto"/>
          </w:tcPr>
          <w:p w:rsidRPr="00B74F73" w:rsidR="000B4383" w:rsidP="000B4383" w:rsidRDefault="000B4383" w14:paraId="25BA2F9C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6.2.</w:t>
            </w:r>
          </w:p>
        </w:tc>
        <w:tc>
          <w:tcPr>
            <w:tcW w:w="5757" w:type="dxa"/>
            <w:shd w:val="clear" w:color="auto" w:fill="auto"/>
          </w:tcPr>
          <w:p w:rsidRPr="00B74F73" w:rsidR="000B4383" w:rsidP="000B4383" w:rsidRDefault="000B4383" w14:paraId="1AE33DCC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Descrição de Requisitos (regras de negócio)</w:t>
            </w:r>
          </w:p>
        </w:tc>
        <w:tc>
          <w:tcPr>
            <w:tcW w:w="2090" w:type="dxa"/>
            <w:shd w:val="clear" w:color="auto" w:fill="auto"/>
          </w:tcPr>
          <w:p w:rsidRPr="00B74F73" w:rsidR="000B4383" w:rsidP="000B4383" w:rsidRDefault="000B4383" w14:paraId="70416089" w14:textId="6431808D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............................</w:t>
            </w:r>
          </w:p>
        </w:tc>
        <w:tc>
          <w:tcPr>
            <w:tcW w:w="598" w:type="dxa"/>
            <w:shd w:val="clear" w:color="auto" w:fill="auto"/>
          </w:tcPr>
          <w:p w:rsidRPr="00B74F73" w:rsidR="000B4383" w:rsidP="000B4383" w:rsidRDefault="000B4383" w14:paraId="7B04FA47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Pr="00B74F73" w:rsidR="000B4383" w:rsidTr="000B4383" w14:paraId="43D35CA5" w14:textId="77777777">
        <w:tc>
          <w:tcPr>
            <w:tcW w:w="617" w:type="dxa"/>
            <w:shd w:val="clear" w:color="auto" w:fill="auto"/>
          </w:tcPr>
          <w:p w:rsidRPr="00B74F73" w:rsidR="000B4383" w:rsidP="000B4383" w:rsidRDefault="000B4383" w14:paraId="08643D8A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6.3.</w:t>
            </w:r>
          </w:p>
        </w:tc>
        <w:tc>
          <w:tcPr>
            <w:tcW w:w="5757" w:type="dxa"/>
            <w:shd w:val="clear" w:color="auto" w:fill="auto"/>
          </w:tcPr>
          <w:p w:rsidRPr="00B74F73" w:rsidR="000B4383" w:rsidP="000B4383" w:rsidRDefault="000B4383" w14:paraId="2BA13E5A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Diagrama de Caso de Uso</w:t>
            </w:r>
          </w:p>
        </w:tc>
        <w:tc>
          <w:tcPr>
            <w:tcW w:w="2090" w:type="dxa"/>
            <w:shd w:val="clear" w:color="auto" w:fill="auto"/>
          </w:tcPr>
          <w:p w:rsidRPr="00B74F73" w:rsidR="000B4383" w:rsidP="000B4383" w:rsidRDefault="000B4383" w14:paraId="7AC28791" w14:textId="402249E1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............................</w:t>
            </w:r>
          </w:p>
        </w:tc>
        <w:tc>
          <w:tcPr>
            <w:tcW w:w="598" w:type="dxa"/>
            <w:shd w:val="clear" w:color="auto" w:fill="auto"/>
          </w:tcPr>
          <w:p w:rsidRPr="00B74F73" w:rsidR="000B4383" w:rsidP="000B4383" w:rsidRDefault="000B4383" w14:paraId="568C698B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Pr="00B74F73" w:rsidR="000B4383" w:rsidTr="000B4383" w14:paraId="0257B57F" w14:textId="77777777">
        <w:tc>
          <w:tcPr>
            <w:tcW w:w="617" w:type="dxa"/>
            <w:shd w:val="clear" w:color="auto" w:fill="auto"/>
          </w:tcPr>
          <w:p w:rsidRPr="00B74F73" w:rsidR="000B4383" w:rsidP="000B4383" w:rsidRDefault="000B4383" w14:paraId="03FE8F34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6.4.</w:t>
            </w:r>
          </w:p>
        </w:tc>
        <w:tc>
          <w:tcPr>
            <w:tcW w:w="5757" w:type="dxa"/>
            <w:shd w:val="clear" w:color="auto" w:fill="auto"/>
          </w:tcPr>
          <w:p w:rsidRPr="00B74F73" w:rsidR="000B4383" w:rsidP="000B4383" w:rsidRDefault="000B4383" w14:paraId="3661771F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Especificação de Casos de Uso</w:t>
            </w:r>
          </w:p>
        </w:tc>
        <w:tc>
          <w:tcPr>
            <w:tcW w:w="2090" w:type="dxa"/>
            <w:shd w:val="clear" w:color="auto" w:fill="auto"/>
          </w:tcPr>
          <w:p w:rsidRPr="00B74F73" w:rsidR="000B4383" w:rsidP="000B4383" w:rsidRDefault="000B4383" w14:paraId="1A939487" w14:textId="08807C22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............................</w:t>
            </w:r>
          </w:p>
        </w:tc>
        <w:tc>
          <w:tcPr>
            <w:tcW w:w="598" w:type="dxa"/>
            <w:shd w:val="clear" w:color="auto" w:fill="auto"/>
          </w:tcPr>
          <w:p w:rsidRPr="00B74F73" w:rsidR="000B4383" w:rsidP="000B4383" w:rsidRDefault="000B4383" w14:paraId="6AA258D8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Pr="00B74F73" w:rsidR="000B4383" w:rsidTr="000B4383" w14:paraId="0CE98A1D" w14:textId="77777777">
        <w:tc>
          <w:tcPr>
            <w:tcW w:w="617" w:type="dxa"/>
            <w:shd w:val="clear" w:color="auto" w:fill="auto"/>
          </w:tcPr>
          <w:p w:rsidRPr="00B74F73" w:rsidR="000B4383" w:rsidP="000B4383" w:rsidRDefault="000B4383" w14:paraId="70E50C37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6.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5</w:t>
            </w: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5757" w:type="dxa"/>
            <w:shd w:val="clear" w:color="auto" w:fill="auto"/>
          </w:tcPr>
          <w:p w:rsidRPr="00B74F73" w:rsidR="000B4383" w:rsidP="000B4383" w:rsidRDefault="000B4383" w14:paraId="60CD9731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Diagrama de Classe</w:t>
            </w:r>
          </w:p>
        </w:tc>
        <w:tc>
          <w:tcPr>
            <w:tcW w:w="2090" w:type="dxa"/>
            <w:shd w:val="clear" w:color="auto" w:fill="auto"/>
          </w:tcPr>
          <w:p w:rsidRPr="00B74F73" w:rsidR="000B4383" w:rsidP="000B4383" w:rsidRDefault="000B4383" w14:paraId="2BC8A890" w14:textId="1EA90EEB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............................</w:t>
            </w:r>
          </w:p>
        </w:tc>
        <w:tc>
          <w:tcPr>
            <w:tcW w:w="598" w:type="dxa"/>
            <w:shd w:val="clear" w:color="auto" w:fill="auto"/>
          </w:tcPr>
          <w:p w:rsidRPr="00B74F73" w:rsidR="000B4383" w:rsidP="000B4383" w:rsidRDefault="000B4383" w14:paraId="6FFBD3EC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Pr="00B74F73" w:rsidR="000B4383" w:rsidTr="000B4383" w14:paraId="69D51E5D" w14:textId="77777777">
        <w:tc>
          <w:tcPr>
            <w:tcW w:w="617" w:type="dxa"/>
            <w:shd w:val="clear" w:color="auto" w:fill="auto"/>
          </w:tcPr>
          <w:p w:rsidRPr="00B74F73" w:rsidR="000B4383" w:rsidP="000B4383" w:rsidRDefault="000B4383" w14:paraId="28AD66D7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6.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6</w:t>
            </w: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5757" w:type="dxa"/>
            <w:shd w:val="clear" w:color="auto" w:fill="auto"/>
          </w:tcPr>
          <w:p w:rsidRPr="00B74F73" w:rsidR="000B4383" w:rsidP="000B4383" w:rsidRDefault="000B4383" w14:paraId="5EAB7BD2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Projeto Físico de Banco de Dados</w:t>
            </w:r>
          </w:p>
        </w:tc>
        <w:tc>
          <w:tcPr>
            <w:tcW w:w="2090" w:type="dxa"/>
            <w:shd w:val="clear" w:color="auto" w:fill="auto"/>
          </w:tcPr>
          <w:p w:rsidRPr="00B74F73" w:rsidR="000B4383" w:rsidP="000B4383" w:rsidRDefault="000B4383" w14:paraId="3A7659C5" w14:textId="6DEA44EA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............................</w:t>
            </w:r>
          </w:p>
        </w:tc>
        <w:tc>
          <w:tcPr>
            <w:tcW w:w="598" w:type="dxa"/>
            <w:shd w:val="clear" w:color="auto" w:fill="auto"/>
          </w:tcPr>
          <w:p w:rsidRPr="00B74F73" w:rsidR="000B4383" w:rsidP="000B4383" w:rsidRDefault="000B4383" w14:paraId="30DCCCAD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Pr="00B74F73" w:rsidR="000B4383" w:rsidTr="000B4383" w14:paraId="32580388" w14:textId="77777777">
        <w:tc>
          <w:tcPr>
            <w:tcW w:w="617" w:type="dxa"/>
            <w:shd w:val="clear" w:color="auto" w:fill="auto"/>
          </w:tcPr>
          <w:p w:rsidRPr="00B74F73" w:rsidR="000B4383" w:rsidP="000B4383" w:rsidRDefault="000B4383" w14:paraId="45CB103B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/>
                <w:color w:val="000000"/>
                <w:sz w:val="24"/>
                <w:szCs w:val="24"/>
              </w:rPr>
              <w:t>7.</w:t>
            </w:r>
          </w:p>
        </w:tc>
        <w:tc>
          <w:tcPr>
            <w:tcW w:w="5757" w:type="dxa"/>
            <w:shd w:val="clear" w:color="auto" w:fill="auto"/>
          </w:tcPr>
          <w:p w:rsidRPr="00B74F73" w:rsidR="000B4383" w:rsidP="000B4383" w:rsidRDefault="000B4383" w14:paraId="3D90CFB9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Conclusão </w:t>
            </w:r>
          </w:p>
        </w:tc>
        <w:tc>
          <w:tcPr>
            <w:tcW w:w="2090" w:type="dxa"/>
            <w:shd w:val="clear" w:color="auto" w:fill="auto"/>
          </w:tcPr>
          <w:p w:rsidRPr="00B74F73" w:rsidR="000B4383" w:rsidP="000B4383" w:rsidRDefault="000B4383" w14:paraId="19F24C29" w14:textId="17A2637E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............................</w:t>
            </w:r>
          </w:p>
        </w:tc>
        <w:tc>
          <w:tcPr>
            <w:tcW w:w="598" w:type="dxa"/>
            <w:shd w:val="clear" w:color="auto" w:fill="auto"/>
          </w:tcPr>
          <w:p w:rsidRPr="00B74F73" w:rsidR="000B4383" w:rsidP="000B4383" w:rsidRDefault="000B4383" w14:paraId="36AF6883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Pr="00B74F73" w:rsidR="000B4383" w:rsidTr="000B4383" w14:paraId="290AC561" w14:textId="77777777">
        <w:tc>
          <w:tcPr>
            <w:tcW w:w="617" w:type="dxa"/>
            <w:shd w:val="clear" w:color="auto" w:fill="auto"/>
          </w:tcPr>
          <w:p w:rsidRPr="00B74F73" w:rsidR="000B4383" w:rsidP="000B4383" w:rsidRDefault="000B4383" w14:paraId="3DF6D3BA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/>
                <w:color w:val="000000"/>
                <w:sz w:val="24"/>
                <w:szCs w:val="24"/>
              </w:rPr>
              <w:t>8.</w:t>
            </w:r>
          </w:p>
        </w:tc>
        <w:tc>
          <w:tcPr>
            <w:tcW w:w="5757" w:type="dxa"/>
            <w:shd w:val="clear" w:color="auto" w:fill="auto"/>
          </w:tcPr>
          <w:p w:rsidRPr="00B74F73" w:rsidR="000B4383" w:rsidP="000B4383" w:rsidRDefault="000B4383" w14:paraId="36F882A4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/>
                <w:color w:val="000000"/>
                <w:sz w:val="24"/>
                <w:szCs w:val="24"/>
              </w:rPr>
              <w:t>Referências Bibliográficas</w:t>
            </w:r>
          </w:p>
        </w:tc>
        <w:tc>
          <w:tcPr>
            <w:tcW w:w="2090" w:type="dxa"/>
            <w:shd w:val="clear" w:color="auto" w:fill="auto"/>
          </w:tcPr>
          <w:p w:rsidRPr="00B74F73" w:rsidR="000B4383" w:rsidP="000B4383" w:rsidRDefault="000B4383" w14:paraId="782A5A2F" w14:textId="762A0F10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............................</w:t>
            </w:r>
          </w:p>
        </w:tc>
        <w:tc>
          <w:tcPr>
            <w:tcW w:w="598" w:type="dxa"/>
            <w:shd w:val="clear" w:color="auto" w:fill="auto"/>
          </w:tcPr>
          <w:p w:rsidRPr="00B74F73" w:rsidR="000B4383" w:rsidP="000B4383" w:rsidRDefault="000B4383" w14:paraId="54C529ED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Pr="00B74F73" w:rsidR="000B4383" w:rsidTr="000B4383" w14:paraId="0EB86F19" w14:textId="77777777">
        <w:tc>
          <w:tcPr>
            <w:tcW w:w="617" w:type="dxa"/>
            <w:shd w:val="clear" w:color="auto" w:fill="auto"/>
          </w:tcPr>
          <w:p w:rsidRPr="00B74F73" w:rsidR="000B4383" w:rsidP="000B4383" w:rsidRDefault="000B4383" w14:paraId="5C117EE0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9. </w:t>
            </w:r>
          </w:p>
        </w:tc>
        <w:tc>
          <w:tcPr>
            <w:tcW w:w="5757" w:type="dxa"/>
            <w:shd w:val="clear" w:color="auto" w:fill="auto"/>
          </w:tcPr>
          <w:p w:rsidRPr="00B74F73" w:rsidR="000B4383" w:rsidP="000B4383" w:rsidRDefault="000B4383" w14:paraId="4A25C307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Anexos </w:t>
            </w:r>
          </w:p>
        </w:tc>
        <w:tc>
          <w:tcPr>
            <w:tcW w:w="2090" w:type="dxa"/>
            <w:shd w:val="clear" w:color="auto" w:fill="auto"/>
          </w:tcPr>
          <w:p w:rsidRPr="00B74F73" w:rsidR="000B4383" w:rsidP="000B4383" w:rsidRDefault="000B4383" w14:paraId="55F5884D" w14:textId="4690D2A5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4F73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............................</w:t>
            </w:r>
          </w:p>
        </w:tc>
        <w:tc>
          <w:tcPr>
            <w:tcW w:w="598" w:type="dxa"/>
            <w:shd w:val="clear" w:color="auto" w:fill="auto"/>
          </w:tcPr>
          <w:p w:rsidRPr="00B74F73" w:rsidR="000B4383" w:rsidP="000B4383" w:rsidRDefault="000B4383" w14:paraId="1C0157D6" w14:textId="77777777">
            <w:pPr>
              <w:tabs>
                <w:tab w:val="right" w:leader="dot" w:pos="9072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</w:tbl>
    <w:p w:rsidRPr="00120D98" w:rsidR="00512089" w:rsidP="00571A44" w:rsidRDefault="00512089" w14:paraId="3691E7B2" w14:textId="77777777">
      <w:pPr>
        <w:tabs>
          <w:tab w:val="right" w:leader="dot" w:pos="9072"/>
        </w:tabs>
        <w:autoSpaceDE w:val="0"/>
        <w:spacing w:after="480" w:line="240" w:lineRule="auto"/>
        <w:ind w:left="0" w:firstLine="0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Pr="009F1B2B" w:rsidR="00DC7B91" w:rsidP="009F1B2B" w:rsidRDefault="00DC7B91" w14:paraId="526770CE" w14:textId="77777777">
      <w:pPr>
        <w:tabs>
          <w:tab w:val="right" w:leader="dot" w:pos="9072"/>
        </w:tabs>
        <w:autoSpaceDE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Pr="009F1B2B" w:rsidR="00DC7B91" w:rsidSect="0089083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701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B5EDD" w:rsidRDefault="009B5EDD" w14:paraId="03F5BC7E" w14:textId="77777777">
      <w:pPr>
        <w:spacing w:after="0" w:line="240" w:lineRule="auto"/>
      </w:pPr>
      <w:r>
        <w:separator/>
      </w:r>
    </w:p>
  </w:endnote>
  <w:endnote w:type="continuationSeparator" w:id="0">
    <w:p w:rsidR="009B5EDD" w:rsidRDefault="009B5EDD" w14:paraId="7144C79A" w14:textId="77777777">
      <w:pPr>
        <w:spacing w:after="0" w:line="240" w:lineRule="auto"/>
      </w:pPr>
      <w:r>
        <w:continuationSeparator/>
      </w:r>
    </w:p>
  </w:endnote>
  <w:endnote w:type="continuationNotice" w:id="1">
    <w:p w:rsidR="009B5EDD" w:rsidRDefault="009B5EDD" w14:paraId="7D878F3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724AD" w:rsidRDefault="004724AD" w14:paraId="67C8A140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724AD" w:rsidRDefault="004724AD" w14:paraId="02AE2B08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724AD" w:rsidRDefault="004724AD" w14:paraId="3D04ED9D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B5EDD" w:rsidRDefault="009B5EDD" w14:paraId="12A729CF" w14:textId="77777777">
      <w:pPr>
        <w:spacing w:after="0" w:line="240" w:lineRule="auto"/>
      </w:pPr>
      <w:r>
        <w:separator/>
      </w:r>
    </w:p>
  </w:footnote>
  <w:footnote w:type="continuationSeparator" w:id="0">
    <w:p w:rsidR="009B5EDD" w:rsidRDefault="009B5EDD" w14:paraId="1F580AF1" w14:textId="77777777">
      <w:pPr>
        <w:spacing w:after="0" w:line="240" w:lineRule="auto"/>
      </w:pPr>
      <w:r>
        <w:continuationSeparator/>
      </w:r>
    </w:p>
  </w:footnote>
  <w:footnote w:type="continuationNotice" w:id="1">
    <w:p w:rsidR="009B5EDD" w:rsidRDefault="009B5EDD" w14:paraId="4DBEB4C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724AD" w:rsidRDefault="004724AD" w14:paraId="21BD4C71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724AD" w:rsidRDefault="004724AD" w14:paraId="5181C69D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724AD" w:rsidRDefault="004724AD" w14:paraId="42133193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11577099"/>
    <w:multiLevelType w:val="hybridMultilevel"/>
    <w:tmpl w:val="6FF0E8D8"/>
    <w:lvl w:ilvl="0" w:tplc="327079D6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59C31ED"/>
    <w:multiLevelType w:val="hybridMultilevel"/>
    <w:tmpl w:val="D7A6BB80"/>
    <w:lvl w:ilvl="0" w:tplc="55EE0E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487579B4"/>
    <w:multiLevelType w:val="hybridMultilevel"/>
    <w:tmpl w:val="6AACBDF2"/>
    <w:lvl w:ilvl="0" w:tplc="0416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4E294194"/>
    <w:multiLevelType w:val="hybridMultilevel"/>
    <w:tmpl w:val="FFAC0EC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EA975DD"/>
    <w:multiLevelType w:val="hybridMultilevel"/>
    <w:tmpl w:val="F5C2BDF8"/>
    <w:lvl w:ilvl="0" w:tplc="0416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8" w15:restartNumberingAfterBreak="0">
    <w:nsid w:val="5F0477EA"/>
    <w:multiLevelType w:val="multilevel"/>
    <w:tmpl w:val="F026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A5812BA"/>
    <w:multiLevelType w:val="hybridMultilevel"/>
    <w:tmpl w:val="3D427758"/>
    <w:lvl w:ilvl="0" w:tplc="0416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BB42912"/>
    <w:multiLevelType w:val="hybridMultilevel"/>
    <w:tmpl w:val="8A6AA11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D871B9A"/>
    <w:multiLevelType w:val="hybridMultilevel"/>
    <w:tmpl w:val="363AA6C0"/>
    <w:lvl w:ilvl="0" w:tplc="0416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2" w15:restartNumberingAfterBreak="0">
    <w:nsid w:val="6F3D486F"/>
    <w:multiLevelType w:val="hybridMultilevel"/>
    <w:tmpl w:val="2C20249E"/>
    <w:lvl w:ilvl="0" w:tplc="0416000D">
      <w:start w:val="1"/>
      <w:numFmt w:val="bullet"/>
      <w:lvlText w:val=""/>
      <w:lvlJc w:val="left"/>
      <w:pPr>
        <w:ind w:left="1571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3" w15:restartNumberingAfterBreak="0">
    <w:nsid w:val="78541231"/>
    <w:multiLevelType w:val="hybridMultilevel"/>
    <w:tmpl w:val="2C9CBA2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9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8"/>
  </w:num>
  <w:num w:numId="15">
    <w:abstractNumId w:val="5"/>
  </w:num>
  <w:num w:numId="16">
    <w:abstractNumId w:val="6"/>
  </w:num>
  <w:num w:numId="17">
    <w:abstractNumId w:val="12"/>
  </w:num>
  <w:num w:numId="18">
    <w:abstractNumId w:val="11"/>
  </w:num>
  <w:num w:numId="19">
    <w:abstractNumId w:val="7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0"/>
  </w:num>
  <w:num w:numId="30">
    <w:abstractNumId w:val="3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91"/>
    <w:rsid w:val="000000C1"/>
    <w:rsid w:val="000010C5"/>
    <w:rsid w:val="00001C58"/>
    <w:rsid w:val="00007208"/>
    <w:rsid w:val="00010880"/>
    <w:rsid w:val="00012533"/>
    <w:rsid w:val="000131BD"/>
    <w:rsid w:val="00015440"/>
    <w:rsid w:val="00016AB4"/>
    <w:rsid w:val="000174B7"/>
    <w:rsid w:val="00017C3D"/>
    <w:rsid w:val="00020E12"/>
    <w:rsid w:val="00022BAA"/>
    <w:rsid w:val="0002523A"/>
    <w:rsid w:val="00025C7A"/>
    <w:rsid w:val="00026F72"/>
    <w:rsid w:val="0003002C"/>
    <w:rsid w:val="00030F9B"/>
    <w:rsid w:val="00033B80"/>
    <w:rsid w:val="00034DD4"/>
    <w:rsid w:val="00037341"/>
    <w:rsid w:val="00037696"/>
    <w:rsid w:val="000379DF"/>
    <w:rsid w:val="00044E52"/>
    <w:rsid w:val="000517F3"/>
    <w:rsid w:val="00051A4A"/>
    <w:rsid w:val="00053338"/>
    <w:rsid w:val="00054DE2"/>
    <w:rsid w:val="0005524F"/>
    <w:rsid w:val="00056964"/>
    <w:rsid w:val="000612B6"/>
    <w:rsid w:val="000631F0"/>
    <w:rsid w:val="00063733"/>
    <w:rsid w:val="000653F3"/>
    <w:rsid w:val="0006663B"/>
    <w:rsid w:val="00066F98"/>
    <w:rsid w:val="0007172F"/>
    <w:rsid w:val="00072830"/>
    <w:rsid w:val="00072A37"/>
    <w:rsid w:val="0007531A"/>
    <w:rsid w:val="00077811"/>
    <w:rsid w:val="000830E9"/>
    <w:rsid w:val="00084CE2"/>
    <w:rsid w:val="000971A7"/>
    <w:rsid w:val="000A10D8"/>
    <w:rsid w:val="000A208C"/>
    <w:rsid w:val="000A652C"/>
    <w:rsid w:val="000A7087"/>
    <w:rsid w:val="000B4383"/>
    <w:rsid w:val="000B4AFF"/>
    <w:rsid w:val="000B5015"/>
    <w:rsid w:val="000B7FFB"/>
    <w:rsid w:val="000C3855"/>
    <w:rsid w:val="000C4714"/>
    <w:rsid w:val="000C5535"/>
    <w:rsid w:val="000D4EAB"/>
    <w:rsid w:val="000D5D09"/>
    <w:rsid w:val="000E58F1"/>
    <w:rsid w:val="000F1569"/>
    <w:rsid w:val="000F4533"/>
    <w:rsid w:val="000F50D8"/>
    <w:rsid w:val="000F6CA8"/>
    <w:rsid w:val="000F7098"/>
    <w:rsid w:val="000F76C9"/>
    <w:rsid w:val="001015E1"/>
    <w:rsid w:val="0010493A"/>
    <w:rsid w:val="00106DC5"/>
    <w:rsid w:val="00107579"/>
    <w:rsid w:val="00113195"/>
    <w:rsid w:val="00113C78"/>
    <w:rsid w:val="00120942"/>
    <w:rsid w:val="00120D98"/>
    <w:rsid w:val="0012179C"/>
    <w:rsid w:val="00121E24"/>
    <w:rsid w:val="0012245F"/>
    <w:rsid w:val="00124FA2"/>
    <w:rsid w:val="00133B2E"/>
    <w:rsid w:val="00134BAE"/>
    <w:rsid w:val="00140FEC"/>
    <w:rsid w:val="00141E72"/>
    <w:rsid w:val="001424C0"/>
    <w:rsid w:val="001427C7"/>
    <w:rsid w:val="00144C97"/>
    <w:rsid w:val="00146EBC"/>
    <w:rsid w:val="00151ED3"/>
    <w:rsid w:val="001600F5"/>
    <w:rsid w:val="00160BE3"/>
    <w:rsid w:val="001611FF"/>
    <w:rsid w:val="00162C65"/>
    <w:rsid w:val="00164D40"/>
    <w:rsid w:val="001651CD"/>
    <w:rsid w:val="001724A3"/>
    <w:rsid w:val="00175120"/>
    <w:rsid w:val="00176796"/>
    <w:rsid w:val="00177CC5"/>
    <w:rsid w:val="00181740"/>
    <w:rsid w:val="0018366E"/>
    <w:rsid w:val="00183BBE"/>
    <w:rsid w:val="001870D8"/>
    <w:rsid w:val="00187217"/>
    <w:rsid w:val="00191031"/>
    <w:rsid w:val="00194869"/>
    <w:rsid w:val="00195390"/>
    <w:rsid w:val="00195423"/>
    <w:rsid w:val="001A164D"/>
    <w:rsid w:val="001A3133"/>
    <w:rsid w:val="001A3ED9"/>
    <w:rsid w:val="001B08FA"/>
    <w:rsid w:val="001B51DC"/>
    <w:rsid w:val="001B51EA"/>
    <w:rsid w:val="001C1CDD"/>
    <w:rsid w:val="001C56B2"/>
    <w:rsid w:val="001D0F48"/>
    <w:rsid w:val="001D1812"/>
    <w:rsid w:val="001D2EE7"/>
    <w:rsid w:val="001E0F12"/>
    <w:rsid w:val="001E3D2C"/>
    <w:rsid w:val="001E5D36"/>
    <w:rsid w:val="001E7992"/>
    <w:rsid w:val="001E7C28"/>
    <w:rsid w:val="001F03FC"/>
    <w:rsid w:val="001F4376"/>
    <w:rsid w:val="001F4C16"/>
    <w:rsid w:val="001F4DD4"/>
    <w:rsid w:val="001F6178"/>
    <w:rsid w:val="001F6630"/>
    <w:rsid w:val="00201D3C"/>
    <w:rsid w:val="002068F6"/>
    <w:rsid w:val="00206E99"/>
    <w:rsid w:val="00210971"/>
    <w:rsid w:val="00213291"/>
    <w:rsid w:val="002152CD"/>
    <w:rsid w:val="00217921"/>
    <w:rsid w:val="00222506"/>
    <w:rsid w:val="002237DC"/>
    <w:rsid w:val="00224C3C"/>
    <w:rsid w:val="0022766E"/>
    <w:rsid w:val="0023084E"/>
    <w:rsid w:val="002322AB"/>
    <w:rsid w:val="00233C42"/>
    <w:rsid w:val="0023567A"/>
    <w:rsid w:val="00236A8D"/>
    <w:rsid w:val="0023702C"/>
    <w:rsid w:val="002404D9"/>
    <w:rsid w:val="0024053A"/>
    <w:rsid w:val="00240578"/>
    <w:rsid w:val="00240902"/>
    <w:rsid w:val="00242706"/>
    <w:rsid w:val="002429A4"/>
    <w:rsid w:val="00250602"/>
    <w:rsid w:val="00251145"/>
    <w:rsid w:val="00251681"/>
    <w:rsid w:val="002523EB"/>
    <w:rsid w:val="0025363A"/>
    <w:rsid w:val="00257BAA"/>
    <w:rsid w:val="00262DF4"/>
    <w:rsid w:val="00262F3E"/>
    <w:rsid w:val="00263031"/>
    <w:rsid w:val="0026638C"/>
    <w:rsid w:val="00266651"/>
    <w:rsid w:val="00267279"/>
    <w:rsid w:val="00270840"/>
    <w:rsid w:val="00271B87"/>
    <w:rsid w:val="00272117"/>
    <w:rsid w:val="00274B55"/>
    <w:rsid w:val="00277282"/>
    <w:rsid w:val="00277521"/>
    <w:rsid w:val="00284E22"/>
    <w:rsid w:val="00286792"/>
    <w:rsid w:val="002877B3"/>
    <w:rsid w:val="00291AC0"/>
    <w:rsid w:val="00291C8A"/>
    <w:rsid w:val="00293555"/>
    <w:rsid w:val="002944D8"/>
    <w:rsid w:val="0029504F"/>
    <w:rsid w:val="002A0D66"/>
    <w:rsid w:val="002A0DE0"/>
    <w:rsid w:val="002A188B"/>
    <w:rsid w:val="002A1D06"/>
    <w:rsid w:val="002A3DAD"/>
    <w:rsid w:val="002A4221"/>
    <w:rsid w:val="002A48EA"/>
    <w:rsid w:val="002A5567"/>
    <w:rsid w:val="002A659F"/>
    <w:rsid w:val="002B0AFE"/>
    <w:rsid w:val="002B2BDD"/>
    <w:rsid w:val="002B4DF4"/>
    <w:rsid w:val="002B5DCA"/>
    <w:rsid w:val="002C1DB3"/>
    <w:rsid w:val="002D30A8"/>
    <w:rsid w:val="002D3A36"/>
    <w:rsid w:val="002D3EC2"/>
    <w:rsid w:val="002D3EFB"/>
    <w:rsid w:val="002D4AAF"/>
    <w:rsid w:val="002D604F"/>
    <w:rsid w:val="002D64D5"/>
    <w:rsid w:val="002E0745"/>
    <w:rsid w:val="002E1558"/>
    <w:rsid w:val="002E333F"/>
    <w:rsid w:val="002E587F"/>
    <w:rsid w:val="002E7227"/>
    <w:rsid w:val="002E74A8"/>
    <w:rsid w:val="002E7E6C"/>
    <w:rsid w:val="002F04EE"/>
    <w:rsid w:val="002F0E9B"/>
    <w:rsid w:val="002F6150"/>
    <w:rsid w:val="002F672E"/>
    <w:rsid w:val="00302AB1"/>
    <w:rsid w:val="00302D25"/>
    <w:rsid w:val="00307269"/>
    <w:rsid w:val="00307678"/>
    <w:rsid w:val="003124CA"/>
    <w:rsid w:val="00312716"/>
    <w:rsid w:val="0031562C"/>
    <w:rsid w:val="00323833"/>
    <w:rsid w:val="003253DB"/>
    <w:rsid w:val="00325781"/>
    <w:rsid w:val="00327605"/>
    <w:rsid w:val="00327BC4"/>
    <w:rsid w:val="00330756"/>
    <w:rsid w:val="003314EE"/>
    <w:rsid w:val="00333813"/>
    <w:rsid w:val="003352E4"/>
    <w:rsid w:val="00336C8E"/>
    <w:rsid w:val="00337575"/>
    <w:rsid w:val="00341139"/>
    <w:rsid w:val="00341E63"/>
    <w:rsid w:val="00345ED9"/>
    <w:rsid w:val="0034667A"/>
    <w:rsid w:val="0034745B"/>
    <w:rsid w:val="00347602"/>
    <w:rsid w:val="00352C5F"/>
    <w:rsid w:val="0035513D"/>
    <w:rsid w:val="0035573E"/>
    <w:rsid w:val="00356B4A"/>
    <w:rsid w:val="00356B56"/>
    <w:rsid w:val="00361D10"/>
    <w:rsid w:val="003632A3"/>
    <w:rsid w:val="00363591"/>
    <w:rsid w:val="003637BA"/>
    <w:rsid w:val="003638D5"/>
    <w:rsid w:val="003655D3"/>
    <w:rsid w:val="00365E5D"/>
    <w:rsid w:val="003703DB"/>
    <w:rsid w:val="00370728"/>
    <w:rsid w:val="00372794"/>
    <w:rsid w:val="00372A86"/>
    <w:rsid w:val="00383A35"/>
    <w:rsid w:val="00384108"/>
    <w:rsid w:val="00385CEA"/>
    <w:rsid w:val="0038755C"/>
    <w:rsid w:val="00391357"/>
    <w:rsid w:val="00397C72"/>
    <w:rsid w:val="003A03A8"/>
    <w:rsid w:val="003A5021"/>
    <w:rsid w:val="003A5FBA"/>
    <w:rsid w:val="003A7B9C"/>
    <w:rsid w:val="003A7C46"/>
    <w:rsid w:val="003B13BE"/>
    <w:rsid w:val="003B2804"/>
    <w:rsid w:val="003B5546"/>
    <w:rsid w:val="003B70F4"/>
    <w:rsid w:val="003C0CF5"/>
    <w:rsid w:val="003C4FA2"/>
    <w:rsid w:val="003C5A2A"/>
    <w:rsid w:val="003C732C"/>
    <w:rsid w:val="003C765C"/>
    <w:rsid w:val="003D08A1"/>
    <w:rsid w:val="003D12DB"/>
    <w:rsid w:val="003D34EE"/>
    <w:rsid w:val="003D57FA"/>
    <w:rsid w:val="003D75F3"/>
    <w:rsid w:val="003D7B8B"/>
    <w:rsid w:val="003D7F67"/>
    <w:rsid w:val="003E1375"/>
    <w:rsid w:val="003E17ED"/>
    <w:rsid w:val="003E1D81"/>
    <w:rsid w:val="003E2B78"/>
    <w:rsid w:val="003E382C"/>
    <w:rsid w:val="003E4FCA"/>
    <w:rsid w:val="003F117E"/>
    <w:rsid w:val="003F1FBC"/>
    <w:rsid w:val="004006D2"/>
    <w:rsid w:val="00403A21"/>
    <w:rsid w:val="00404060"/>
    <w:rsid w:val="00406F73"/>
    <w:rsid w:val="0041153E"/>
    <w:rsid w:val="004137CF"/>
    <w:rsid w:val="00413DEA"/>
    <w:rsid w:val="00416BC8"/>
    <w:rsid w:val="00416EFE"/>
    <w:rsid w:val="004221B3"/>
    <w:rsid w:val="00425F44"/>
    <w:rsid w:val="00436840"/>
    <w:rsid w:val="00441909"/>
    <w:rsid w:val="004431DD"/>
    <w:rsid w:val="00444520"/>
    <w:rsid w:val="00444A51"/>
    <w:rsid w:val="00445D08"/>
    <w:rsid w:val="0044667E"/>
    <w:rsid w:val="00447515"/>
    <w:rsid w:val="00451BB1"/>
    <w:rsid w:val="00451BEB"/>
    <w:rsid w:val="004520A8"/>
    <w:rsid w:val="00453019"/>
    <w:rsid w:val="00455069"/>
    <w:rsid w:val="004554B7"/>
    <w:rsid w:val="004562D7"/>
    <w:rsid w:val="0046038B"/>
    <w:rsid w:val="00460A3E"/>
    <w:rsid w:val="004625B3"/>
    <w:rsid w:val="00464998"/>
    <w:rsid w:val="00464E4B"/>
    <w:rsid w:val="00465E7D"/>
    <w:rsid w:val="0046756E"/>
    <w:rsid w:val="0046790C"/>
    <w:rsid w:val="00472309"/>
    <w:rsid w:val="004724AD"/>
    <w:rsid w:val="00475977"/>
    <w:rsid w:val="00475BCE"/>
    <w:rsid w:val="004802BD"/>
    <w:rsid w:val="00481F89"/>
    <w:rsid w:val="00483FA5"/>
    <w:rsid w:val="00491FB0"/>
    <w:rsid w:val="00491FE3"/>
    <w:rsid w:val="00492438"/>
    <w:rsid w:val="00493E0C"/>
    <w:rsid w:val="0049405C"/>
    <w:rsid w:val="00495C10"/>
    <w:rsid w:val="004966F3"/>
    <w:rsid w:val="004A1BE6"/>
    <w:rsid w:val="004A2223"/>
    <w:rsid w:val="004A5105"/>
    <w:rsid w:val="004A5AEE"/>
    <w:rsid w:val="004A6491"/>
    <w:rsid w:val="004A6665"/>
    <w:rsid w:val="004B4596"/>
    <w:rsid w:val="004B7926"/>
    <w:rsid w:val="004C0651"/>
    <w:rsid w:val="004C0E0F"/>
    <w:rsid w:val="004C22B4"/>
    <w:rsid w:val="004C47CB"/>
    <w:rsid w:val="004C4A4C"/>
    <w:rsid w:val="004C4D55"/>
    <w:rsid w:val="004D0A83"/>
    <w:rsid w:val="004D1763"/>
    <w:rsid w:val="004D1B10"/>
    <w:rsid w:val="004D22DA"/>
    <w:rsid w:val="004D58B4"/>
    <w:rsid w:val="004D6F50"/>
    <w:rsid w:val="004E09E3"/>
    <w:rsid w:val="004E1119"/>
    <w:rsid w:val="004F0878"/>
    <w:rsid w:val="004F0A30"/>
    <w:rsid w:val="004F2270"/>
    <w:rsid w:val="004F3D11"/>
    <w:rsid w:val="004F4380"/>
    <w:rsid w:val="004F7869"/>
    <w:rsid w:val="00501C06"/>
    <w:rsid w:val="00502318"/>
    <w:rsid w:val="00503E8E"/>
    <w:rsid w:val="0050404B"/>
    <w:rsid w:val="00506298"/>
    <w:rsid w:val="005073A6"/>
    <w:rsid w:val="0051035B"/>
    <w:rsid w:val="00510389"/>
    <w:rsid w:val="0051199B"/>
    <w:rsid w:val="00512089"/>
    <w:rsid w:val="005126D9"/>
    <w:rsid w:val="005137E7"/>
    <w:rsid w:val="00520EC6"/>
    <w:rsid w:val="0052162A"/>
    <w:rsid w:val="00522E06"/>
    <w:rsid w:val="005239E5"/>
    <w:rsid w:val="00523B23"/>
    <w:rsid w:val="00523FCE"/>
    <w:rsid w:val="00525B84"/>
    <w:rsid w:val="00525C78"/>
    <w:rsid w:val="00527233"/>
    <w:rsid w:val="00530A10"/>
    <w:rsid w:val="00531450"/>
    <w:rsid w:val="005339F8"/>
    <w:rsid w:val="005345D2"/>
    <w:rsid w:val="00536C5D"/>
    <w:rsid w:val="00536CF8"/>
    <w:rsid w:val="005379DB"/>
    <w:rsid w:val="0054232E"/>
    <w:rsid w:val="0054279C"/>
    <w:rsid w:val="00542FD1"/>
    <w:rsid w:val="00543793"/>
    <w:rsid w:val="00546471"/>
    <w:rsid w:val="005600BC"/>
    <w:rsid w:val="00560427"/>
    <w:rsid w:val="00563033"/>
    <w:rsid w:val="005632C2"/>
    <w:rsid w:val="00567326"/>
    <w:rsid w:val="005719F9"/>
    <w:rsid w:val="00571A44"/>
    <w:rsid w:val="00571EB3"/>
    <w:rsid w:val="0057304E"/>
    <w:rsid w:val="005742B0"/>
    <w:rsid w:val="00574E55"/>
    <w:rsid w:val="00574E70"/>
    <w:rsid w:val="00576E07"/>
    <w:rsid w:val="00577EFF"/>
    <w:rsid w:val="00581E30"/>
    <w:rsid w:val="005827EE"/>
    <w:rsid w:val="00584A50"/>
    <w:rsid w:val="0059119F"/>
    <w:rsid w:val="0059170C"/>
    <w:rsid w:val="00591B46"/>
    <w:rsid w:val="005929BB"/>
    <w:rsid w:val="0059300D"/>
    <w:rsid w:val="005936B0"/>
    <w:rsid w:val="00593AE6"/>
    <w:rsid w:val="00594706"/>
    <w:rsid w:val="00594DCB"/>
    <w:rsid w:val="00595B4A"/>
    <w:rsid w:val="00595E12"/>
    <w:rsid w:val="00597AFC"/>
    <w:rsid w:val="005B19FA"/>
    <w:rsid w:val="005B31BF"/>
    <w:rsid w:val="005C2F28"/>
    <w:rsid w:val="005C46EA"/>
    <w:rsid w:val="005C591F"/>
    <w:rsid w:val="005C5CC0"/>
    <w:rsid w:val="005C75AA"/>
    <w:rsid w:val="005D0314"/>
    <w:rsid w:val="005D3244"/>
    <w:rsid w:val="005D36F2"/>
    <w:rsid w:val="005E37B7"/>
    <w:rsid w:val="005E5077"/>
    <w:rsid w:val="005E6CD9"/>
    <w:rsid w:val="005F3A66"/>
    <w:rsid w:val="005F42AE"/>
    <w:rsid w:val="005F7018"/>
    <w:rsid w:val="0060221E"/>
    <w:rsid w:val="00605865"/>
    <w:rsid w:val="00606B33"/>
    <w:rsid w:val="0060775A"/>
    <w:rsid w:val="00610771"/>
    <w:rsid w:val="00611F03"/>
    <w:rsid w:val="006156FB"/>
    <w:rsid w:val="00616D6D"/>
    <w:rsid w:val="00617602"/>
    <w:rsid w:val="00620565"/>
    <w:rsid w:val="00620FBA"/>
    <w:rsid w:val="0062264E"/>
    <w:rsid w:val="00623596"/>
    <w:rsid w:val="00627003"/>
    <w:rsid w:val="00631209"/>
    <w:rsid w:val="00631313"/>
    <w:rsid w:val="00632B77"/>
    <w:rsid w:val="0063609E"/>
    <w:rsid w:val="00636681"/>
    <w:rsid w:val="006367FF"/>
    <w:rsid w:val="0063686E"/>
    <w:rsid w:val="006437BD"/>
    <w:rsid w:val="00654563"/>
    <w:rsid w:val="0066248D"/>
    <w:rsid w:val="00662FCA"/>
    <w:rsid w:val="00663844"/>
    <w:rsid w:val="00665A4B"/>
    <w:rsid w:val="00667ACB"/>
    <w:rsid w:val="006719AB"/>
    <w:rsid w:val="00675548"/>
    <w:rsid w:val="00675FA2"/>
    <w:rsid w:val="00677335"/>
    <w:rsid w:val="006801B4"/>
    <w:rsid w:val="00683116"/>
    <w:rsid w:val="00683708"/>
    <w:rsid w:val="00684DBF"/>
    <w:rsid w:val="00685404"/>
    <w:rsid w:val="00686D6D"/>
    <w:rsid w:val="0069052C"/>
    <w:rsid w:val="00692671"/>
    <w:rsid w:val="0069504B"/>
    <w:rsid w:val="006A0418"/>
    <w:rsid w:val="006A1D25"/>
    <w:rsid w:val="006A39ED"/>
    <w:rsid w:val="006A4A05"/>
    <w:rsid w:val="006B10B2"/>
    <w:rsid w:val="006B2BBF"/>
    <w:rsid w:val="006B463D"/>
    <w:rsid w:val="006B5242"/>
    <w:rsid w:val="006B5F9F"/>
    <w:rsid w:val="006B6072"/>
    <w:rsid w:val="006B77DF"/>
    <w:rsid w:val="006C0A69"/>
    <w:rsid w:val="006C1F26"/>
    <w:rsid w:val="006C3761"/>
    <w:rsid w:val="006C7F9E"/>
    <w:rsid w:val="006D1624"/>
    <w:rsid w:val="006D3F5E"/>
    <w:rsid w:val="006D59C7"/>
    <w:rsid w:val="006D607B"/>
    <w:rsid w:val="006D7C10"/>
    <w:rsid w:val="006E0B8B"/>
    <w:rsid w:val="006E179E"/>
    <w:rsid w:val="006E1F12"/>
    <w:rsid w:val="006E3015"/>
    <w:rsid w:val="006F0BC2"/>
    <w:rsid w:val="006F1683"/>
    <w:rsid w:val="006F16D8"/>
    <w:rsid w:val="0070658B"/>
    <w:rsid w:val="00707111"/>
    <w:rsid w:val="00710170"/>
    <w:rsid w:val="00710470"/>
    <w:rsid w:val="00710692"/>
    <w:rsid w:val="0071645F"/>
    <w:rsid w:val="007240F5"/>
    <w:rsid w:val="00724EBA"/>
    <w:rsid w:val="007250E3"/>
    <w:rsid w:val="007324D0"/>
    <w:rsid w:val="00732797"/>
    <w:rsid w:val="0073434C"/>
    <w:rsid w:val="007373F2"/>
    <w:rsid w:val="00745950"/>
    <w:rsid w:val="00754ED2"/>
    <w:rsid w:val="00756B5B"/>
    <w:rsid w:val="007606DC"/>
    <w:rsid w:val="00760747"/>
    <w:rsid w:val="007649B3"/>
    <w:rsid w:val="00764E18"/>
    <w:rsid w:val="007658E8"/>
    <w:rsid w:val="00765BD8"/>
    <w:rsid w:val="00772EA8"/>
    <w:rsid w:val="00773738"/>
    <w:rsid w:val="0077684B"/>
    <w:rsid w:val="00777467"/>
    <w:rsid w:val="0078054A"/>
    <w:rsid w:val="00782A62"/>
    <w:rsid w:val="00787E7F"/>
    <w:rsid w:val="0079235F"/>
    <w:rsid w:val="00793141"/>
    <w:rsid w:val="00795225"/>
    <w:rsid w:val="00795F22"/>
    <w:rsid w:val="00796280"/>
    <w:rsid w:val="007A28AF"/>
    <w:rsid w:val="007A4B19"/>
    <w:rsid w:val="007B0DDB"/>
    <w:rsid w:val="007B382F"/>
    <w:rsid w:val="007B563F"/>
    <w:rsid w:val="007B5AE0"/>
    <w:rsid w:val="007C0189"/>
    <w:rsid w:val="007D15D1"/>
    <w:rsid w:val="007D1EC3"/>
    <w:rsid w:val="007D553F"/>
    <w:rsid w:val="007D742D"/>
    <w:rsid w:val="007E17F6"/>
    <w:rsid w:val="007E4C2B"/>
    <w:rsid w:val="007E4DBD"/>
    <w:rsid w:val="007F1CC7"/>
    <w:rsid w:val="007F3FCD"/>
    <w:rsid w:val="00801758"/>
    <w:rsid w:val="00802F71"/>
    <w:rsid w:val="00805B41"/>
    <w:rsid w:val="008078B5"/>
    <w:rsid w:val="0080792D"/>
    <w:rsid w:val="008079EF"/>
    <w:rsid w:val="008101FE"/>
    <w:rsid w:val="00810381"/>
    <w:rsid w:val="00810B8B"/>
    <w:rsid w:val="00810F64"/>
    <w:rsid w:val="008123E8"/>
    <w:rsid w:val="00815931"/>
    <w:rsid w:val="00820312"/>
    <w:rsid w:val="00824D34"/>
    <w:rsid w:val="008277B2"/>
    <w:rsid w:val="00837ED6"/>
    <w:rsid w:val="008400F1"/>
    <w:rsid w:val="00840E77"/>
    <w:rsid w:val="008428E0"/>
    <w:rsid w:val="00845BED"/>
    <w:rsid w:val="00846F14"/>
    <w:rsid w:val="008542A1"/>
    <w:rsid w:val="0086019A"/>
    <w:rsid w:val="008613DC"/>
    <w:rsid w:val="00862851"/>
    <w:rsid w:val="008638E5"/>
    <w:rsid w:val="0086406F"/>
    <w:rsid w:val="00865762"/>
    <w:rsid w:val="00866B91"/>
    <w:rsid w:val="00867E7F"/>
    <w:rsid w:val="008703F3"/>
    <w:rsid w:val="00870623"/>
    <w:rsid w:val="008706BF"/>
    <w:rsid w:val="008726AF"/>
    <w:rsid w:val="00875988"/>
    <w:rsid w:val="00877A13"/>
    <w:rsid w:val="00880056"/>
    <w:rsid w:val="0088229C"/>
    <w:rsid w:val="0089083E"/>
    <w:rsid w:val="008A16A9"/>
    <w:rsid w:val="008A3A93"/>
    <w:rsid w:val="008B1B35"/>
    <w:rsid w:val="008B4A2A"/>
    <w:rsid w:val="008B4FBA"/>
    <w:rsid w:val="008B7375"/>
    <w:rsid w:val="008C2571"/>
    <w:rsid w:val="008C29DF"/>
    <w:rsid w:val="008C2A21"/>
    <w:rsid w:val="008C57B9"/>
    <w:rsid w:val="008C68CF"/>
    <w:rsid w:val="008D5673"/>
    <w:rsid w:val="008D5821"/>
    <w:rsid w:val="008D70DF"/>
    <w:rsid w:val="008E0002"/>
    <w:rsid w:val="008E12CF"/>
    <w:rsid w:val="008F2DD5"/>
    <w:rsid w:val="008F63BF"/>
    <w:rsid w:val="008F762F"/>
    <w:rsid w:val="0090134E"/>
    <w:rsid w:val="00901559"/>
    <w:rsid w:val="009016E7"/>
    <w:rsid w:val="0090544C"/>
    <w:rsid w:val="009054CA"/>
    <w:rsid w:val="0090665F"/>
    <w:rsid w:val="0090666B"/>
    <w:rsid w:val="00906B46"/>
    <w:rsid w:val="00915C3B"/>
    <w:rsid w:val="009177DA"/>
    <w:rsid w:val="00921373"/>
    <w:rsid w:val="00922266"/>
    <w:rsid w:val="00924253"/>
    <w:rsid w:val="00925096"/>
    <w:rsid w:val="00927740"/>
    <w:rsid w:val="00927C54"/>
    <w:rsid w:val="009310C3"/>
    <w:rsid w:val="009334E2"/>
    <w:rsid w:val="009335FC"/>
    <w:rsid w:val="00935F95"/>
    <w:rsid w:val="00940047"/>
    <w:rsid w:val="009407DD"/>
    <w:rsid w:val="00940DD2"/>
    <w:rsid w:val="009422E1"/>
    <w:rsid w:val="0094328C"/>
    <w:rsid w:val="00944A3D"/>
    <w:rsid w:val="009459AF"/>
    <w:rsid w:val="00947BD0"/>
    <w:rsid w:val="00947E40"/>
    <w:rsid w:val="0095019D"/>
    <w:rsid w:val="00950B07"/>
    <w:rsid w:val="0095175E"/>
    <w:rsid w:val="00951C59"/>
    <w:rsid w:val="009522D4"/>
    <w:rsid w:val="0095340A"/>
    <w:rsid w:val="00955408"/>
    <w:rsid w:val="00960B97"/>
    <w:rsid w:val="00963629"/>
    <w:rsid w:val="00964E7C"/>
    <w:rsid w:val="0096605E"/>
    <w:rsid w:val="009726B5"/>
    <w:rsid w:val="00973519"/>
    <w:rsid w:val="009736C1"/>
    <w:rsid w:val="00975F64"/>
    <w:rsid w:val="00976320"/>
    <w:rsid w:val="009819F7"/>
    <w:rsid w:val="00984A0C"/>
    <w:rsid w:val="00984D63"/>
    <w:rsid w:val="00985C92"/>
    <w:rsid w:val="009879A9"/>
    <w:rsid w:val="0099051D"/>
    <w:rsid w:val="00991BFC"/>
    <w:rsid w:val="00994165"/>
    <w:rsid w:val="00994352"/>
    <w:rsid w:val="009A1493"/>
    <w:rsid w:val="009A244F"/>
    <w:rsid w:val="009B2113"/>
    <w:rsid w:val="009B2AFF"/>
    <w:rsid w:val="009B39BF"/>
    <w:rsid w:val="009B44F3"/>
    <w:rsid w:val="009B455E"/>
    <w:rsid w:val="009B5B33"/>
    <w:rsid w:val="009B5C5B"/>
    <w:rsid w:val="009B5EDD"/>
    <w:rsid w:val="009C00BA"/>
    <w:rsid w:val="009C1860"/>
    <w:rsid w:val="009C1AD3"/>
    <w:rsid w:val="009C1BD6"/>
    <w:rsid w:val="009C3266"/>
    <w:rsid w:val="009C4494"/>
    <w:rsid w:val="009C522B"/>
    <w:rsid w:val="009C54A5"/>
    <w:rsid w:val="009C6261"/>
    <w:rsid w:val="009D3406"/>
    <w:rsid w:val="009D461E"/>
    <w:rsid w:val="009D5253"/>
    <w:rsid w:val="009D69DB"/>
    <w:rsid w:val="009E0370"/>
    <w:rsid w:val="009E19FE"/>
    <w:rsid w:val="009E1C6F"/>
    <w:rsid w:val="009E34DF"/>
    <w:rsid w:val="009E55B9"/>
    <w:rsid w:val="009E6238"/>
    <w:rsid w:val="009E7829"/>
    <w:rsid w:val="009F147A"/>
    <w:rsid w:val="009F1B2B"/>
    <w:rsid w:val="009F2DC4"/>
    <w:rsid w:val="009F623D"/>
    <w:rsid w:val="009F6369"/>
    <w:rsid w:val="009F7577"/>
    <w:rsid w:val="009F7A07"/>
    <w:rsid w:val="00A01D47"/>
    <w:rsid w:val="00A020A1"/>
    <w:rsid w:val="00A027D3"/>
    <w:rsid w:val="00A06E67"/>
    <w:rsid w:val="00A07730"/>
    <w:rsid w:val="00A07DD0"/>
    <w:rsid w:val="00A10261"/>
    <w:rsid w:val="00A10796"/>
    <w:rsid w:val="00A11282"/>
    <w:rsid w:val="00A11679"/>
    <w:rsid w:val="00A15BE2"/>
    <w:rsid w:val="00A16CB7"/>
    <w:rsid w:val="00A17276"/>
    <w:rsid w:val="00A21184"/>
    <w:rsid w:val="00A23357"/>
    <w:rsid w:val="00A2336F"/>
    <w:rsid w:val="00A26190"/>
    <w:rsid w:val="00A2664E"/>
    <w:rsid w:val="00A30648"/>
    <w:rsid w:val="00A3076B"/>
    <w:rsid w:val="00A31259"/>
    <w:rsid w:val="00A32945"/>
    <w:rsid w:val="00A33B90"/>
    <w:rsid w:val="00A42ACD"/>
    <w:rsid w:val="00A43179"/>
    <w:rsid w:val="00A44BCE"/>
    <w:rsid w:val="00A45558"/>
    <w:rsid w:val="00A45E1B"/>
    <w:rsid w:val="00A465BF"/>
    <w:rsid w:val="00A5321D"/>
    <w:rsid w:val="00A55BB9"/>
    <w:rsid w:val="00A569A2"/>
    <w:rsid w:val="00A62C4C"/>
    <w:rsid w:val="00A65658"/>
    <w:rsid w:val="00A70AA2"/>
    <w:rsid w:val="00A70F37"/>
    <w:rsid w:val="00A71211"/>
    <w:rsid w:val="00A71760"/>
    <w:rsid w:val="00A7255F"/>
    <w:rsid w:val="00A72EC7"/>
    <w:rsid w:val="00A7739F"/>
    <w:rsid w:val="00A82422"/>
    <w:rsid w:val="00A8271E"/>
    <w:rsid w:val="00A82DDB"/>
    <w:rsid w:val="00A83D86"/>
    <w:rsid w:val="00A850A1"/>
    <w:rsid w:val="00A8532A"/>
    <w:rsid w:val="00A90FB8"/>
    <w:rsid w:val="00A91164"/>
    <w:rsid w:val="00A916DD"/>
    <w:rsid w:val="00A91E3B"/>
    <w:rsid w:val="00A95C83"/>
    <w:rsid w:val="00A95DA8"/>
    <w:rsid w:val="00A97105"/>
    <w:rsid w:val="00A97A83"/>
    <w:rsid w:val="00AA0B5B"/>
    <w:rsid w:val="00AA0F6B"/>
    <w:rsid w:val="00AA2DA2"/>
    <w:rsid w:val="00AA4C9A"/>
    <w:rsid w:val="00AA57AB"/>
    <w:rsid w:val="00AA583E"/>
    <w:rsid w:val="00AA70DF"/>
    <w:rsid w:val="00AB0278"/>
    <w:rsid w:val="00AB1DC6"/>
    <w:rsid w:val="00AB577E"/>
    <w:rsid w:val="00AB5C8E"/>
    <w:rsid w:val="00AB60A9"/>
    <w:rsid w:val="00AB6655"/>
    <w:rsid w:val="00AC073C"/>
    <w:rsid w:val="00AC15D4"/>
    <w:rsid w:val="00AC266B"/>
    <w:rsid w:val="00AC4343"/>
    <w:rsid w:val="00AC5D01"/>
    <w:rsid w:val="00AD0821"/>
    <w:rsid w:val="00AD2888"/>
    <w:rsid w:val="00AD4193"/>
    <w:rsid w:val="00AD4A38"/>
    <w:rsid w:val="00AD511E"/>
    <w:rsid w:val="00AD785D"/>
    <w:rsid w:val="00AE164F"/>
    <w:rsid w:val="00AE22CA"/>
    <w:rsid w:val="00AE27D5"/>
    <w:rsid w:val="00AE4D00"/>
    <w:rsid w:val="00AF1648"/>
    <w:rsid w:val="00AF37EA"/>
    <w:rsid w:val="00B01209"/>
    <w:rsid w:val="00B02FD1"/>
    <w:rsid w:val="00B10543"/>
    <w:rsid w:val="00B117A7"/>
    <w:rsid w:val="00B1224F"/>
    <w:rsid w:val="00B12266"/>
    <w:rsid w:val="00B157A4"/>
    <w:rsid w:val="00B1662B"/>
    <w:rsid w:val="00B17C15"/>
    <w:rsid w:val="00B20FE0"/>
    <w:rsid w:val="00B217C2"/>
    <w:rsid w:val="00B22694"/>
    <w:rsid w:val="00B22C26"/>
    <w:rsid w:val="00B24DF1"/>
    <w:rsid w:val="00B26DAF"/>
    <w:rsid w:val="00B36A69"/>
    <w:rsid w:val="00B36CE6"/>
    <w:rsid w:val="00B40F25"/>
    <w:rsid w:val="00B421AD"/>
    <w:rsid w:val="00B45EEA"/>
    <w:rsid w:val="00B4781F"/>
    <w:rsid w:val="00B50E56"/>
    <w:rsid w:val="00B53200"/>
    <w:rsid w:val="00B5350D"/>
    <w:rsid w:val="00B55A66"/>
    <w:rsid w:val="00B5747E"/>
    <w:rsid w:val="00B57D3D"/>
    <w:rsid w:val="00B60AAE"/>
    <w:rsid w:val="00B617DF"/>
    <w:rsid w:val="00B641B9"/>
    <w:rsid w:val="00B641CE"/>
    <w:rsid w:val="00B677BB"/>
    <w:rsid w:val="00B70CC5"/>
    <w:rsid w:val="00B71A36"/>
    <w:rsid w:val="00B720E8"/>
    <w:rsid w:val="00B725B9"/>
    <w:rsid w:val="00B73701"/>
    <w:rsid w:val="00B74F73"/>
    <w:rsid w:val="00B76487"/>
    <w:rsid w:val="00B770C8"/>
    <w:rsid w:val="00B84110"/>
    <w:rsid w:val="00B846CC"/>
    <w:rsid w:val="00B8644A"/>
    <w:rsid w:val="00B974C8"/>
    <w:rsid w:val="00B978D6"/>
    <w:rsid w:val="00BA2B22"/>
    <w:rsid w:val="00BA52A6"/>
    <w:rsid w:val="00BA651D"/>
    <w:rsid w:val="00BA72ED"/>
    <w:rsid w:val="00BA7996"/>
    <w:rsid w:val="00BA7EF3"/>
    <w:rsid w:val="00BB1B5F"/>
    <w:rsid w:val="00BB2B12"/>
    <w:rsid w:val="00BB4320"/>
    <w:rsid w:val="00BC0D54"/>
    <w:rsid w:val="00BC1788"/>
    <w:rsid w:val="00BC2153"/>
    <w:rsid w:val="00BC368D"/>
    <w:rsid w:val="00BC522F"/>
    <w:rsid w:val="00BC53C0"/>
    <w:rsid w:val="00BC59DA"/>
    <w:rsid w:val="00BC62D4"/>
    <w:rsid w:val="00BD0860"/>
    <w:rsid w:val="00BD1E8D"/>
    <w:rsid w:val="00BD2048"/>
    <w:rsid w:val="00BD2E29"/>
    <w:rsid w:val="00BD3516"/>
    <w:rsid w:val="00BD5E7C"/>
    <w:rsid w:val="00BD7653"/>
    <w:rsid w:val="00BE1A47"/>
    <w:rsid w:val="00BE21F4"/>
    <w:rsid w:val="00BE281E"/>
    <w:rsid w:val="00BE2CEB"/>
    <w:rsid w:val="00BE3E53"/>
    <w:rsid w:val="00BE59BB"/>
    <w:rsid w:val="00BF0C13"/>
    <w:rsid w:val="00BF1735"/>
    <w:rsid w:val="00BF2B8E"/>
    <w:rsid w:val="00BF326B"/>
    <w:rsid w:val="00BF5C67"/>
    <w:rsid w:val="00BF72CD"/>
    <w:rsid w:val="00C00450"/>
    <w:rsid w:val="00C00678"/>
    <w:rsid w:val="00C012E1"/>
    <w:rsid w:val="00C02DD5"/>
    <w:rsid w:val="00C05407"/>
    <w:rsid w:val="00C06B32"/>
    <w:rsid w:val="00C11FEB"/>
    <w:rsid w:val="00C12FC9"/>
    <w:rsid w:val="00C14017"/>
    <w:rsid w:val="00C145C0"/>
    <w:rsid w:val="00C14AA1"/>
    <w:rsid w:val="00C15740"/>
    <w:rsid w:val="00C16D56"/>
    <w:rsid w:val="00C2273C"/>
    <w:rsid w:val="00C24903"/>
    <w:rsid w:val="00C307C3"/>
    <w:rsid w:val="00C37DC8"/>
    <w:rsid w:val="00C40030"/>
    <w:rsid w:val="00C44DDD"/>
    <w:rsid w:val="00C46C4D"/>
    <w:rsid w:val="00C51BC9"/>
    <w:rsid w:val="00C539D8"/>
    <w:rsid w:val="00C53FDF"/>
    <w:rsid w:val="00C54AEC"/>
    <w:rsid w:val="00C55123"/>
    <w:rsid w:val="00C55AF4"/>
    <w:rsid w:val="00C55DCA"/>
    <w:rsid w:val="00C650CB"/>
    <w:rsid w:val="00C672E2"/>
    <w:rsid w:val="00C72198"/>
    <w:rsid w:val="00C7232F"/>
    <w:rsid w:val="00C743A8"/>
    <w:rsid w:val="00C807CA"/>
    <w:rsid w:val="00C80FE7"/>
    <w:rsid w:val="00C816A3"/>
    <w:rsid w:val="00C81BA7"/>
    <w:rsid w:val="00C83CFE"/>
    <w:rsid w:val="00C83DD6"/>
    <w:rsid w:val="00C847D9"/>
    <w:rsid w:val="00C851B7"/>
    <w:rsid w:val="00C867F0"/>
    <w:rsid w:val="00C86D9A"/>
    <w:rsid w:val="00C87A08"/>
    <w:rsid w:val="00C87D2F"/>
    <w:rsid w:val="00C917DB"/>
    <w:rsid w:val="00C93F03"/>
    <w:rsid w:val="00CA0094"/>
    <w:rsid w:val="00CA4A97"/>
    <w:rsid w:val="00CA6520"/>
    <w:rsid w:val="00CA6C33"/>
    <w:rsid w:val="00CA70C7"/>
    <w:rsid w:val="00CB17CF"/>
    <w:rsid w:val="00CB188E"/>
    <w:rsid w:val="00CB4264"/>
    <w:rsid w:val="00CB5ADA"/>
    <w:rsid w:val="00CB67C8"/>
    <w:rsid w:val="00CB73EF"/>
    <w:rsid w:val="00CC2920"/>
    <w:rsid w:val="00CC548C"/>
    <w:rsid w:val="00CC70D7"/>
    <w:rsid w:val="00CD095A"/>
    <w:rsid w:val="00CD5100"/>
    <w:rsid w:val="00CD5134"/>
    <w:rsid w:val="00CD5CF3"/>
    <w:rsid w:val="00CD67A5"/>
    <w:rsid w:val="00CE0F9F"/>
    <w:rsid w:val="00CE2B84"/>
    <w:rsid w:val="00CE3CDA"/>
    <w:rsid w:val="00CE67B9"/>
    <w:rsid w:val="00CF003E"/>
    <w:rsid w:val="00CF4590"/>
    <w:rsid w:val="00D00A8D"/>
    <w:rsid w:val="00D01375"/>
    <w:rsid w:val="00D027F0"/>
    <w:rsid w:val="00D04449"/>
    <w:rsid w:val="00D0761B"/>
    <w:rsid w:val="00D104C7"/>
    <w:rsid w:val="00D10656"/>
    <w:rsid w:val="00D10906"/>
    <w:rsid w:val="00D14CEA"/>
    <w:rsid w:val="00D24AD5"/>
    <w:rsid w:val="00D25013"/>
    <w:rsid w:val="00D25406"/>
    <w:rsid w:val="00D25FE2"/>
    <w:rsid w:val="00D3119E"/>
    <w:rsid w:val="00D34EEB"/>
    <w:rsid w:val="00D35B5D"/>
    <w:rsid w:val="00D369E7"/>
    <w:rsid w:val="00D4006E"/>
    <w:rsid w:val="00D405CC"/>
    <w:rsid w:val="00D4325B"/>
    <w:rsid w:val="00D50255"/>
    <w:rsid w:val="00D5112C"/>
    <w:rsid w:val="00D5275E"/>
    <w:rsid w:val="00D53D3E"/>
    <w:rsid w:val="00D60898"/>
    <w:rsid w:val="00D61743"/>
    <w:rsid w:val="00D61B0F"/>
    <w:rsid w:val="00D63C40"/>
    <w:rsid w:val="00D63DB5"/>
    <w:rsid w:val="00D65C5E"/>
    <w:rsid w:val="00D71DCA"/>
    <w:rsid w:val="00D736D7"/>
    <w:rsid w:val="00D75DA3"/>
    <w:rsid w:val="00D77688"/>
    <w:rsid w:val="00D779A4"/>
    <w:rsid w:val="00D82F2D"/>
    <w:rsid w:val="00D84FD2"/>
    <w:rsid w:val="00D85852"/>
    <w:rsid w:val="00D87314"/>
    <w:rsid w:val="00D928ED"/>
    <w:rsid w:val="00D9385E"/>
    <w:rsid w:val="00D95FD0"/>
    <w:rsid w:val="00D961D2"/>
    <w:rsid w:val="00D963C9"/>
    <w:rsid w:val="00D97904"/>
    <w:rsid w:val="00DA1F50"/>
    <w:rsid w:val="00DA26D4"/>
    <w:rsid w:val="00DA4AC6"/>
    <w:rsid w:val="00DA6257"/>
    <w:rsid w:val="00DB2CD5"/>
    <w:rsid w:val="00DB3983"/>
    <w:rsid w:val="00DB6F2A"/>
    <w:rsid w:val="00DC39A4"/>
    <w:rsid w:val="00DC519E"/>
    <w:rsid w:val="00DC7397"/>
    <w:rsid w:val="00DC7B91"/>
    <w:rsid w:val="00DC7D87"/>
    <w:rsid w:val="00DD379A"/>
    <w:rsid w:val="00DD467A"/>
    <w:rsid w:val="00DD4956"/>
    <w:rsid w:val="00DD67E4"/>
    <w:rsid w:val="00DD6CE3"/>
    <w:rsid w:val="00DD7737"/>
    <w:rsid w:val="00DE0EAD"/>
    <w:rsid w:val="00DE289D"/>
    <w:rsid w:val="00DE5708"/>
    <w:rsid w:val="00DE59A4"/>
    <w:rsid w:val="00DF2274"/>
    <w:rsid w:val="00DF6EB4"/>
    <w:rsid w:val="00DF72AF"/>
    <w:rsid w:val="00E01871"/>
    <w:rsid w:val="00E01E6D"/>
    <w:rsid w:val="00E024F8"/>
    <w:rsid w:val="00E03D36"/>
    <w:rsid w:val="00E1000B"/>
    <w:rsid w:val="00E14F48"/>
    <w:rsid w:val="00E165A9"/>
    <w:rsid w:val="00E16F85"/>
    <w:rsid w:val="00E170D0"/>
    <w:rsid w:val="00E217AD"/>
    <w:rsid w:val="00E22ED2"/>
    <w:rsid w:val="00E23721"/>
    <w:rsid w:val="00E2563D"/>
    <w:rsid w:val="00E27540"/>
    <w:rsid w:val="00E27C78"/>
    <w:rsid w:val="00E322AB"/>
    <w:rsid w:val="00E35DB8"/>
    <w:rsid w:val="00E36050"/>
    <w:rsid w:val="00E403F0"/>
    <w:rsid w:val="00E41085"/>
    <w:rsid w:val="00E41592"/>
    <w:rsid w:val="00E44A82"/>
    <w:rsid w:val="00E44AA8"/>
    <w:rsid w:val="00E45D35"/>
    <w:rsid w:val="00E462CA"/>
    <w:rsid w:val="00E476F2"/>
    <w:rsid w:val="00E5309E"/>
    <w:rsid w:val="00E54B38"/>
    <w:rsid w:val="00E61E9C"/>
    <w:rsid w:val="00E6291D"/>
    <w:rsid w:val="00E62F5C"/>
    <w:rsid w:val="00E73CE7"/>
    <w:rsid w:val="00E75BF8"/>
    <w:rsid w:val="00E82E80"/>
    <w:rsid w:val="00E8642D"/>
    <w:rsid w:val="00E93FBE"/>
    <w:rsid w:val="00E94345"/>
    <w:rsid w:val="00EA237C"/>
    <w:rsid w:val="00EA4588"/>
    <w:rsid w:val="00EA538B"/>
    <w:rsid w:val="00EA5B4B"/>
    <w:rsid w:val="00EB1E02"/>
    <w:rsid w:val="00EB2072"/>
    <w:rsid w:val="00EB210C"/>
    <w:rsid w:val="00EB2378"/>
    <w:rsid w:val="00EB4056"/>
    <w:rsid w:val="00EB555B"/>
    <w:rsid w:val="00EB7009"/>
    <w:rsid w:val="00EB712C"/>
    <w:rsid w:val="00EB7228"/>
    <w:rsid w:val="00EC4E4B"/>
    <w:rsid w:val="00EC5776"/>
    <w:rsid w:val="00EC7A8B"/>
    <w:rsid w:val="00EC7AFC"/>
    <w:rsid w:val="00ED0B87"/>
    <w:rsid w:val="00ED2C0F"/>
    <w:rsid w:val="00ED5809"/>
    <w:rsid w:val="00ED7324"/>
    <w:rsid w:val="00EE07E7"/>
    <w:rsid w:val="00EE1434"/>
    <w:rsid w:val="00EF26E3"/>
    <w:rsid w:val="00EF28AC"/>
    <w:rsid w:val="00EF3A3D"/>
    <w:rsid w:val="00EF3B47"/>
    <w:rsid w:val="00F02C48"/>
    <w:rsid w:val="00F046A8"/>
    <w:rsid w:val="00F04DAD"/>
    <w:rsid w:val="00F050D8"/>
    <w:rsid w:val="00F05478"/>
    <w:rsid w:val="00F0799B"/>
    <w:rsid w:val="00F07A9F"/>
    <w:rsid w:val="00F07C5B"/>
    <w:rsid w:val="00F12A32"/>
    <w:rsid w:val="00F12AC2"/>
    <w:rsid w:val="00F216BE"/>
    <w:rsid w:val="00F243E8"/>
    <w:rsid w:val="00F25CFD"/>
    <w:rsid w:val="00F278B9"/>
    <w:rsid w:val="00F30670"/>
    <w:rsid w:val="00F32059"/>
    <w:rsid w:val="00F32E14"/>
    <w:rsid w:val="00F33667"/>
    <w:rsid w:val="00F33772"/>
    <w:rsid w:val="00F41552"/>
    <w:rsid w:val="00F4368F"/>
    <w:rsid w:val="00F444B9"/>
    <w:rsid w:val="00F45091"/>
    <w:rsid w:val="00F45310"/>
    <w:rsid w:val="00F46474"/>
    <w:rsid w:val="00F46C1A"/>
    <w:rsid w:val="00F47038"/>
    <w:rsid w:val="00F4739D"/>
    <w:rsid w:val="00F50291"/>
    <w:rsid w:val="00F52A9B"/>
    <w:rsid w:val="00F54746"/>
    <w:rsid w:val="00F54E3F"/>
    <w:rsid w:val="00F55BD2"/>
    <w:rsid w:val="00F56078"/>
    <w:rsid w:val="00F578DE"/>
    <w:rsid w:val="00F703C7"/>
    <w:rsid w:val="00F716A7"/>
    <w:rsid w:val="00F734C3"/>
    <w:rsid w:val="00F751E2"/>
    <w:rsid w:val="00F82D98"/>
    <w:rsid w:val="00F830C3"/>
    <w:rsid w:val="00F849B5"/>
    <w:rsid w:val="00F9205E"/>
    <w:rsid w:val="00F94448"/>
    <w:rsid w:val="00F96F31"/>
    <w:rsid w:val="00FA0156"/>
    <w:rsid w:val="00FA09F7"/>
    <w:rsid w:val="00FA0B76"/>
    <w:rsid w:val="00FA4B8A"/>
    <w:rsid w:val="00FA5601"/>
    <w:rsid w:val="00FA71F6"/>
    <w:rsid w:val="00FB1571"/>
    <w:rsid w:val="00FB3AE6"/>
    <w:rsid w:val="00FB7680"/>
    <w:rsid w:val="00FC19CC"/>
    <w:rsid w:val="00FC4094"/>
    <w:rsid w:val="00FC481E"/>
    <w:rsid w:val="00FC4E53"/>
    <w:rsid w:val="00FC667A"/>
    <w:rsid w:val="00FD1650"/>
    <w:rsid w:val="00FD40A2"/>
    <w:rsid w:val="00FE1C32"/>
    <w:rsid w:val="00FE5350"/>
    <w:rsid w:val="00FE5DA5"/>
    <w:rsid w:val="00FE7589"/>
    <w:rsid w:val="00FF0F52"/>
    <w:rsid w:val="00FF1F92"/>
    <w:rsid w:val="03D909DD"/>
    <w:rsid w:val="04013FA7"/>
    <w:rsid w:val="04ACEA2C"/>
    <w:rsid w:val="05E447A8"/>
    <w:rsid w:val="060D11D6"/>
    <w:rsid w:val="0643395E"/>
    <w:rsid w:val="083250B4"/>
    <w:rsid w:val="0A35F216"/>
    <w:rsid w:val="0F050BE2"/>
    <w:rsid w:val="102AC052"/>
    <w:rsid w:val="1081C47F"/>
    <w:rsid w:val="10E7FA0B"/>
    <w:rsid w:val="119DB4BC"/>
    <w:rsid w:val="162AD5C5"/>
    <w:rsid w:val="16DB7028"/>
    <w:rsid w:val="1DE66E6F"/>
    <w:rsid w:val="1F436517"/>
    <w:rsid w:val="20FDF625"/>
    <w:rsid w:val="22109D58"/>
    <w:rsid w:val="22CEA7E9"/>
    <w:rsid w:val="22D044E2"/>
    <w:rsid w:val="2448A033"/>
    <w:rsid w:val="2633D87C"/>
    <w:rsid w:val="26F72623"/>
    <w:rsid w:val="2719DE7C"/>
    <w:rsid w:val="28162B10"/>
    <w:rsid w:val="2E266602"/>
    <w:rsid w:val="2ECE9B37"/>
    <w:rsid w:val="31768A41"/>
    <w:rsid w:val="36ABC461"/>
    <w:rsid w:val="37759F7B"/>
    <w:rsid w:val="39012E56"/>
    <w:rsid w:val="39C31B0A"/>
    <w:rsid w:val="3A05FC4C"/>
    <w:rsid w:val="3B6F310E"/>
    <w:rsid w:val="3BB9C336"/>
    <w:rsid w:val="3BBDFA50"/>
    <w:rsid w:val="3C40624C"/>
    <w:rsid w:val="3D93EC70"/>
    <w:rsid w:val="401B9806"/>
    <w:rsid w:val="40DBDC90"/>
    <w:rsid w:val="4308E061"/>
    <w:rsid w:val="46A4CD7D"/>
    <w:rsid w:val="487DDED1"/>
    <w:rsid w:val="4A4167E2"/>
    <w:rsid w:val="4A89D706"/>
    <w:rsid w:val="4AE0CB2F"/>
    <w:rsid w:val="4CA5122D"/>
    <w:rsid w:val="4E4991D8"/>
    <w:rsid w:val="4F215583"/>
    <w:rsid w:val="5276547B"/>
    <w:rsid w:val="5277FF76"/>
    <w:rsid w:val="52B7511F"/>
    <w:rsid w:val="5414A4B8"/>
    <w:rsid w:val="5598136E"/>
    <w:rsid w:val="56C890F2"/>
    <w:rsid w:val="573E75B5"/>
    <w:rsid w:val="573F3AD2"/>
    <w:rsid w:val="57AC31D3"/>
    <w:rsid w:val="590B02E0"/>
    <w:rsid w:val="594115A2"/>
    <w:rsid w:val="59A846AE"/>
    <w:rsid w:val="5AC7BCF5"/>
    <w:rsid w:val="5C1E19EA"/>
    <w:rsid w:val="5E060087"/>
    <w:rsid w:val="5EB67F26"/>
    <w:rsid w:val="61E9A8C1"/>
    <w:rsid w:val="652EE9FA"/>
    <w:rsid w:val="6820DFC8"/>
    <w:rsid w:val="7028C9CA"/>
    <w:rsid w:val="705E1F28"/>
    <w:rsid w:val="71E83322"/>
    <w:rsid w:val="72BA3036"/>
    <w:rsid w:val="7487C107"/>
    <w:rsid w:val="749144EF"/>
    <w:rsid w:val="74C496EC"/>
    <w:rsid w:val="76CEF1BB"/>
    <w:rsid w:val="782DCEEF"/>
    <w:rsid w:val="78600062"/>
    <w:rsid w:val="78EEEB54"/>
    <w:rsid w:val="7C1DB39D"/>
    <w:rsid w:val="7C27163F"/>
    <w:rsid w:val="7D31434F"/>
    <w:rsid w:val="7E8A77BD"/>
    <w:rsid w:val="7FABB004"/>
    <w:rsid w:val="7FB7ECFE"/>
    <w:rsid w:val="7FD9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C288CBB"/>
  <w15:chartTrackingRefBased/>
  <w15:docId w15:val="{A345A37D-CAA7-4F39-99F8-A0173524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  <w:spacing w:after="200" w:line="276" w:lineRule="auto"/>
      <w:ind w:left="1134" w:hanging="1134"/>
    </w:pPr>
    <w:rPr>
      <w:rFonts w:ascii="Calibri" w:hAnsi="Calibri" w:eastAsia="Calibri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pPr>
      <w:keepNext/>
      <w:keepLines/>
      <w:tabs>
        <w:tab w:val="num" w:pos="0"/>
      </w:tabs>
      <w:spacing w:before="480" w:after="0"/>
      <w:ind w:left="432" w:hanging="432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2"/>
      </w:numPr>
      <w:spacing w:before="360" w:after="240" w:line="360" w:lineRule="auto"/>
      <w:outlineLvl w:val="1"/>
    </w:pPr>
    <w:rPr>
      <w:b/>
      <w:bCs/>
      <w:color w:val="000000"/>
      <w:lang w:val="en-US"/>
    </w:rPr>
  </w:style>
  <w:style w:type="paragraph" w:styleId="Ttulo3">
    <w:name w:val="heading 3"/>
    <w:basedOn w:val="Normal"/>
    <w:next w:val="Corpodetexto"/>
    <w:qFormat/>
    <w:pPr>
      <w:keepNext/>
      <w:spacing w:before="240" w:after="240"/>
      <w:outlineLvl w:val="2"/>
    </w:pPr>
    <w:rPr>
      <w:bC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0" w:customStyle="1">
    <w:name w:val="WW8Num2z0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Fontepargpadro1" w:customStyle="1">
    <w:name w:val="Fonte parág. padrão1"/>
  </w:style>
  <w:style w:type="character" w:styleId="TextodebaloChar" w:customStyle="1">
    <w:name w:val="Texto de balão Char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Fontepargpadro1"/>
    <w:uiPriority w:val="99"/>
  </w:style>
  <w:style w:type="character" w:styleId="RodapChar" w:customStyle="1">
    <w:name w:val="Rodapé Char"/>
    <w:basedOn w:val="Fontepargpadro1"/>
    <w:uiPriority w:val="99"/>
  </w:style>
  <w:style w:type="character" w:styleId="Ttulo1Char" w:customStyle="1">
    <w:name w:val="Título 1 Char"/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Ttulo10" w:customStyle="1">
    <w:name w:val="Título1"/>
    <w:basedOn w:val="Normal"/>
    <w:next w:val="Corpodetexto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uiPriority w:val="99"/>
    <w:pPr>
      <w:spacing w:after="0" w:line="240" w:lineRule="auto"/>
    </w:pPr>
  </w:style>
  <w:style w:type="paragraph" w:styleId="Rodap">
    <w:name w:val="footer"/>
    <w:basedOn w:val="Normal"/>
    <w:uiPriority w:val="99"/>
    <w:pPr>
      <w:spacing w:after="0" w:line="240" w:lineRule="auto"/>
    </w:pPr>
  </w:style>
  <w:style w:type="paragraph" w:styleId="CabealhodoSumrio">
    <w:name w:val="TOC Heading"/>
    <w:basedOn w:val="Ttulo1"/>
    <w:next w:val="Normal"/>
    <w:qFormat/>
    <w:pPr>
      <w:tabs>
        <w:tab w:val="clear" w:pos="0"/>
      </w:tabs>
      <w:ind w:left="0" w:firstLine="0"/>
    </w:pPr>
  </w:style>
  <w:style w:type="paragraph" w:styleId="Contedodoquadro" w:customStyle="1">
    <w:name w:val="Conteúdo do quadro"/>
    <w:basedOn w:val="Normal"/>
  </w:style>
  <w:style w:type="paragraph" w:styleId="NormalWeb">
    <w:name w:val="Normal (Web)"/>
    <w:basedOn w:val="Normal"/>
    <w:uiPriority w:val="99"/>
    <w:unhideWhenUsed/>
    <w:rsid w:val="00E23721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E23721"/>
    <w:rPr>
      <w:b/>
      <w:bCs/>
    </w:rPr>
  </w:style>
  <w:style w:type="character" w:styleId="Hyperlink">
    <w:name w:val="Hyperlink"/>
    <w:uiPriority w:val="99"/>
    <w:unhideWhenUsed/>
    <w:rsid w:val="009E55B9"/>
    <w:rPr>
      <w:color w:val="0000FF"/>
      <w:u w:val="single"/>
    </w:rPr>
  </w:style>
  <w:style w:type="character" w:styleId="biblio-authors" w:customStyle="1">
    <w:name w:val="biblio-authors"/>
    <w:basedOn w:val="Fontepargpadro"/>
    <w:rsid w:val="00D35B5D"/>
  </w:style>
  <w:style w:type="character" w:styleId="biblio-title" w:customStyle="1">
    <w:name w:val="biblio-title"/>
    <w:basedOn w:val="Fontepargpadro"/>
    <w:rsid w:val="00D35B5D"/>
  </w:style>
  <w:style w:type="character" w:styleId="citation" w:customStyle="1">
    <w:name w:val="citation"/>
    <w:basedOn w:val="Fontepargpadro"/>
    <w:rsid w:val="00546471"/>
  </w:style>
  <w:style w:type="table" w:styleId="Tabelacomgrade">
    <w:name w:val="Table Grid"/>
    <w:basedOn w:val="Tabelanormal"/>
    <w:uiPriority w:val="59"/>
    <w:rsid w:val="00D3119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tgc" w:customStyle="1">
    <w:name w:val="_tgc"/>
    <w:basedOn w:val="Fontepargpadro"/>
    <w:rsid w:val="00017C3D"/>
  </w:style>
  <w:style w:type="character" w:styleId="apple-style-span" w:customStyle="1">
    <w:name w:val="apple-style-span"/>
    <w:basedOn w:val="Fontepargpadro"/>
    <w:rsid w:val="00CB73EF"/>
  </w:style>
  <w:style w:type="paragraph" w:styleId="western" w:customStyle="1">
    <w:name w:val="western"/>
    <w:basedOn w:val="Normal"/>
    <w:rsid w:val="00865762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character" w:styleId="hps" w:customStyle="1">
    <w:name w:val="hps"/>
    <w:basedOn w:val="Fontepargpadro"/>
    <w:rsid w:val="00C83DD6"/>
  </w:style>
  <w:style w:type="paragraph" w:styleId="Blockquote" w:customStyle="1">
    <w:name w:val="Blockquote"/>
    <w:basedOn w:val="Normal"/>
    <w:rsid w:val="00B725B9"/>
    <w:pPr>
      <w:spacing w:before="100" w:after="100" w:line="240" w:lineRule="auto"/>
      <w:ind w:left="360" w:right="360"/>
    </w:pPr>
    <w:rPr>
      <w:rFonts w:ascii="Times New Roman" w:hAnsi="Times New Roman" w:eastAsia="Times New Roman"/>
      <w:sz w:val="24"/>
      <w:szCs w:val="20"/>
    </w:rPr>
  </w:style>
  <w:style w:type="character" w:styleId="st" w:customStyle="1">
    <w:name w:val="st"/>
    <w:basedOn w:val="Fontepargpadro"/>
    <w:rsid w:val="00B8644A"/>
  </w:style>
  <w:style w:type="character" w:styleId="nfase">
    <w:name w:val="Emphasis"/>
    <w:uiPriority w:val="20"/>
    <w:qFormat/>
    <w:rsid w:val="00B864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7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60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26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0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3.jpg" Id="rId12" /><Relationship Type="http://schemas.openxmlformats.org/officeDocument/2006/relationships/header" Target="header3.xml" Id="rId17" /><Relationship Type="http://schemas.openxmlformats.org/officeDocument/2006/relationships/numbering" Target="numbering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oleObject" Target="embeddings/oleObject1.bin" Id="rId11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image" Target="media/image2.png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http://www.vagasabertas.org/wp-content/uploads/2013/05/Curso-supletivo-da-Faetec-EJA.jpg" TargetMode="External" Id="rId9" /><Relationship Type="http://schemas.openxmlformats.org/officeDocument/2006/relationships/header" Target="head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5FC04-1A71-41C0-8DEB-EA427F26283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733</Words>
  <Characters>3964</Characters>
  <Application>Microsoft Office Word</Application>
  <DocSecurity>0</DocSecurity>
  <Lines>33</Lines>
  <Paragraphs>9</Paragraphs>
  <ScaleCrop>false</ScaleCrop>
  <Company>Hewlett-Packard</Company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</dc:title>
  <dc:subject/>
  <dc:creator>Marcelo</dc:creator>
  <cp:keywords/>
  <cp:lastModifiedBy>lucas alves</cp:lastModifiedBy>
  <cp:revision>98</cp:revision>
  <cp:lastPrinted>2017-06-20T18:59:00Z</cp:lastPrinted>
  <dcterms:created xsi:type="dcterms:W3CDTF">2020-05-04T19:19:00Z</dcterms:created>
  <dcterms:modified xsi:type="dcterms:W3CDTF">2020-07-04T19:57:00Z</dcterms:modified>
</cp:coreProperties>
</file>